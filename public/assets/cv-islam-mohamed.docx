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35E6E" w14:textId="77777777" w:rsidR="00C03645" w:rsidRDefault="00C036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8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157"/>
        <w:gridCol w:w="4643"/>
      </w:tblGrid>
      <w:tr w:rsidR="00C03645" w14:paraId="6A5558C7" w14:textId="77777777">
        <w:trPr>
          <w:trHeight w:val="2240"/>
          <w:jc w:val="center"/>
        </w:trPr>
        <w:tc>
          <w:tcPr>
            <w:tcW w:w="6157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555A9A25" w14:textId="73449DAA" w:rsidR="00C03645" w:rsidRDefault="0039133E">
            <w:pPr>
              <w:pStyle w:val="Heading2"/>
              <w:numPr>
                <w:ilvl w:val="1"/>
                <w:numId w:val="4"/>
              </w:numPr>
              <w:spacing w:before="50"/>
              <w:ind w:left="0"/>
              <w:rPr>
                <w:rFonts w:ascii="Calibri" w:eastAsia="Calibri" w:hAnsi="Calibri" w:cs="Calibri"/>
                <w:i w:val="0"/>
                <w:sz w:val="40"/>
                <w:szCs w:val="40"/>
              </w:rPr>
            </w:pPr>
            <w:r>
              <w:rPr>
                <w:rFonts w:ascii="Calibri" w:eastAsia="Calibri" w:hAnsi="Calibri" w:cs="Calibri"/>
                <w:i w:val="0"/>
                <w:sz w:val="40"/>
                <w:szCs w:val="40"/>
              </w:rPr>
              <w:t>Islam Mohamed Mohamed Elsayed</w:t>
            </w:r>
          </w:p>
          <w:p w14:paraId="08F99FB6" w14:textId="02D39AF4" w:rsidR="00B7420C" w:rsidRPr="00E83D24" w:rsidRDefault="00464FE8" w:rsidP="00B7420C">
            <w:pPr>
              <w:rPr>
                <w:rFonts w:ascii="Calibri" w:eastAsia="Calibri" w:hAnsi="Calibri" w:cs="Calibri"/>
                <w:b/>
                <w:bCs/>
                <w:color w:val="050505"/>
              </w:rPr>
            </w:pPr>
            <w:bookmarkStart w:id="0" w:name="OLE_LINK28"/>
            <w:r w:rsidRPr="00E83D24">
              <w:rPr>
                <w:rFonts w:ascii="Calibri" w:eastAsia="Calibri" w:hAnsi="Calibri" w:cs="Calibri"/>
                <w:b/>
                <w:bCs/>
                <w:color w:val="050505"/>
              </w:rPr>
              <w:t xml:space="preserve">Full </w:t>
            </w:r>
            <w:r w:rsidR="001C3B73" w:rsidRPr="00E83D24">
              <w:rPr>
                <w:rFonts w:ascii="Calibri" w:eastAsia="Calibri" w:hAnsi="Calibri" w:cs="Calibri"/>
                <w:b/>
                <w:bCs/>
                <w:color w:val="050505"/>
              </w:rPr>
              <w:t>S</w:t>
            </w:r>
            <w:r w:rsidRPr="00E83D24">
              <w:rPr>
                <w:rFonts w:ascii="Calibri" w:eastAsia="Calibri" w:hAnsi="Calibri" w:cs="Calibri"/>
                <w:b/>
                <w:bCs/>
                <w:color w:val="050505"/>
              </w:rPr>
              <w:t>tack Technical Lead</w:t>
            </w:r>
            <w:r w:rsidR="00364D94" w:rsidRPr="00E83D24">
              <w:rPr>
                <w:rFonts w:ascii="Calibri" w:eastAsia="Calibri" w:hAnsi="Calibri" w:cs="Calibri"/>
                <w:b/>
                <w:bCs/>
                <w:color w:val="050505"/>
              </w:rPr>
              <w:t xml:space="preserve"> | Mobile </w:t>
            </w:r>
            <w:r w:rsidR="00464018" w:rsidRPr="00E83D24">
              <w:rPr>
                <w:rFonts w:ascii="Calibri" w:eastAsia="Calibri" w:hAnsi="Calibri" w:cs="Calibri"/>
                <w:b/>
                <w:bCs/>
                <w:color w:val="050505"/>
              </w:rPr>
              <w:t>Solutions</w:t>
            </w:r>
            <w:r w:rsidR="00364D94" w:rsidRPr="00E83D24">
              <w:rPr>
                <w:rFonts w:ascii="Calibri" w:eastAsia="Calibri" w:hAnsi="Calibri" w:cs="Calibri"/>
                <w:b/>
                <w:bCs/>
                <w:color w:val="050505"/>
              </w:rPr>
              <w:t xml:space="preserve"> Architect</w:t>
            </w:r>
            <w:bookmarkStart w:id="1" w:name="_heading=h.gjdgxs" w:colFirst="0" w:colLast="0"/>
            <w:bookmarkEnd w:id="1"/>
          </w:p>
          <w:bookmarkEnd w:id="0"/>
          <w:p w14:paraId="7B9E9F8C" w14:textId="181FB36D" w:rsidR="00230E27" w:rsidRDefault="00230E27" w:rsidP="00B7420C">
            <w:pPr>
              <w:rPr>
                <w:rFonts w:ascii="Calibri" w:eastAsia="Calibri" w:hAnsi="Calibri" w:cs="Calibri"/>
                <w:color w:val="050505"/>
              </w:rPr>
            </w:pPr>
            <w:r w:rsidRPr="00230E27">
              <w:rPr>
                <w:rFonts w:ascii="Calibri" w:eastAsia="Calibri" w:hAnsi="Calibri" w:cs="Calibri"/>
                <w:color w:val="050505"/>
              </w:rPr>
              <w:t xml:space="preserve">Experienced Technical Lead with </w:t>
            </w:r>
            <w:r w:rsidRPr="00230E27">
              <w:rPr>
                <w:rFonts w:ascii="Calibri" w:eastAsia="Calibri" w:hAnsi="Calibri" w:cs="Calibri"/>
                <w:b/>
                <w:bCs/>
                <w:color w:val="050505"/>
              </w:rPr>
              <w:t>13+ years</w:t>
            </w:r>
            <w:r w:rsidRPr="00230E27">
              <w:rPr>
                <w:rFonts w:ascii="Calibri" w:eastAsia="Calibri" w:hAnsi="Calibri" w:cs="Calibri"/>
                <w:color w:val="050505"/>
              </w:rPr>
              <w:t xml:space="preserve"> of proven success in designing and delivering scalable full stack applications, AI/ML solutions, and enterprise-grade mobile platforms. Specialized in React, Node.js, .NET Core, and Python with strong expertise in integrating Generative AI (GPT, LLaMA, LangChain), AWS AI Services, and cloud-native DevSecOps. Led cross-functional teams across UAE government, banking, and transport sectors, with hands-on leadership in mobile-first architecture, microservices, and AI-powered systems. Arabic native speaker, well-versed in Agile delivery, security compliance, and stakeholder engagement.</w:t>
            </w:r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0F5BB0BA" w14:textId="77777777" w:rsidR="00C03645" w:rsidRDefault="00C03645">
            <w:pPr>
              <w:bidi/>
              <w:spacing w:before="105"/>
              <w:ind w:right="481"/>
              <w:rPr>
                <w:rFonts w:ascii="Calibri" w:eastAsia="Calibri" w:hAnsi="Calibri" w:cs="Calibri"/>
                <w:color w:val="0000FF"/>
                <w:u w:val="single"/>
                <w:lang w:bidi="ar-EG"/>
              </w:rPr>
            </w:pPr>
          </w:p>
          <w:p w14:paraId="4B979494" w14:textId="77777777" w:rsidR="00C03645" w:rsidRDefault="00C03645">
            <w:pPr>
              <w:bidi/>
              <w:spacing w:before="105"/>
              <w:ind w:right="481"/>
              <w:rPr>
                <w:rFonts w:ascii="Calibri" w:eastAsia="Calibri" w:hAnsi="Calibri" w:cs="Calibri"/>
                <w:color w:val="0000FF"/>
                <w:u w:val="single"/>
              </w:rPr>
            </w:pPr>
          </w:p>
          <w:p w14:paraId="112BD6C6" w14:textId="77777777" w:rsidR="00C03645" w:rsidRDefault="00C03645">
            <w:pPr>
              <w:bidi/>
              <w:spacing w:before="105"/>
              <w:ind w:right="481"/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  <w:p w14:paraId="59DB17B6" w14:textId="77777777" w:rsidR="00C03645" w:rsidRDefault="0039133E">
            <w:pPr>
              <w:bidi/>
              <w:spacing w:before="105"/>
              <w:ind w:right="481"/>
              <w:rPr>
                <w:rFonts w:ascii="Calibri" w:eastAsia="Calibri" w:hAnsi="Calibri" w:cs="Calibri"/>
                <w:color w:val="0D0D0D"/>
                <w:sz w:val="22"/>
                <w:szCs w:val="22"/>
              </w:rPr>
            </w:pPr>
            <w:hyperlink r:id="rId8">
              <w:r>
                <w:rPr>
                  <w:rFonts w:ascii="Calibri" w:eastAsia="Calibri" w:hAnsi="Calibri" w:cs="Calibri"/>
                  <w:color w:val="0000FF"/>
                  <w:sz w:val="22"/>
                  <w:szCs w:val="22"/>
                  <w:u w:val="single"/>
                </w:rPr>
                <w:t>islammohamed12@gmail.com</w:t>
              </w:r>
            </w:hyperlink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2A9A07D0" wp14:editId="722A8649">
                  <wp:simplePos x="0" y="0"/>
                  <wp:positionH relativeFrom="column">
                    <wp:posOffset>2734945</wp:posOffset>
                  </wp:positionH>
                  <wp:positionV relativeFrom="paragraph">
                    <wp:posOffset>88900</wp:posOffset>
                  </wp:positionV>
                  <wp:extent cx="137160" cy="137160"/>
                  <wp:effectExtent l="0" t="0" r="0" b="0"/>
                  <wp:wrapSquare wrapText="bothSides" distT="0" distB="0" distL="114300" distR="114300"/>
                  <wp:docPr id="28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45297A48" w14:textId="77777777" w:rsidR="00C03645" w:rsidRDefault="0039133E">
            <w:pPr>
              <w:bidi/>
              <w:spacing w:before="105"/>
              <w:ind w:right="481"/>
              <w:rPr>
                <w:rFonts w:ascii="Calibri" w:eastAsia="Calibri" w:hAnsi="Calibri" w:cs="Calibri"/>
                <w:color w:val="0D0D0D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D0D0D"/>
                <w:sz w:val="22"/>
                <w:szCs w:val="22"/>
              </w:rPr>
              <w:t xml:space="preserve">+971 56 9782178 </w:t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646E828C" wp14:editId="7E932194">
                  <wp:simplePos x="0" y="0"/>
                  <wp:positionH relativeFrom="column">
                    <wp:posOffset>2734310</wp:posOffset>
                  </wp:positionH>
                  <wp:positionV relativeFrom="paragraph">
                    <wp:posOffset>67945</wp:posOffset>
                  </wp:positionV>
                  <wp:extent cx="137160" cy="137160"/>
                  <wp:effectExtent l="0" t="0" r="0" b="0"/>
                  <wp:wrapSquare wrapText="bothSides" distT="0" distB="0" distL="114300" distR="114300"/>
                  <wp:docPr id="27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6344FBD6" w14:textId="77777777" w:rsidR="00C03645" w:rsidRDefault="0039133E">
            <w:pPr>
              <w:bidi/>
              <w:spacing w:before="105"/>
              <w:ind w:right="481"/>
              <w:rPr>
                <w:rFonts w:ascii="Calibri" w:eastAsia="Calibri" w:hAnsi="Calibri" w:cs="Calibri"/>
                <w:b/>
                <w:color w:val="696E8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D0D0D"/>
                <w:sz w:val="22"/>
                <w:szCs w:val="22"/>
              </w:rPr>
              <w:t xml:space="preserve">Dubai, United Arab Emirates </w:t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hidden="0" allowOverlap="1" wp14:anchorId="6D7C1A1B" wp14:editId="4D027B03">
                  <wp:simplePos x="0" y="0"/>
                  <wp:positionH relativeFrom="column">
                    <wp:posOffset>2734310</wp:posOffset>
                  </wp:positionH>
                  <wp:positionV relativeFrom="paragraph">
                    <wp:posOffset>65405</wp:posOffset>
                  </wp:positionV>
                  <wp:extent cx="137160" cy="137160"/>
                  <wp:effectExtent l="0" t="0" r="0" b="0"/>
                  <wp:wrapSquare wrapText="bothSides" distT="0" distB="0" distL="114300" distR="114300"/>
                  <wp:docPr id="2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687E3F38" w14:textId="77777777" w:rsidR="00C03645" w:rsidRDefault="0039133E">
            <w:pPr>
              <w:bidi/>
              <w:spacing w:before="105"/>
              <w:rPr>
                <w:rFonts w:ascii="Calibri" w:eastAsia="Calibri" w:hAnsi="Calibri" w:cs="Calibri"/>
                <w:b/>
                <w:color w:val="696E85"/>
                <w:sz w:val="22"/>
                <w:szCs w:val="22"/>
              </w:rPr>
            </w:pPr>
            <w:hyperlink r:id="rId12">
              <w:r>
                <w:rPr>
                  <w:rFonts w:ascii="Calibri" w:eastAsia="Calibri" w:hAnsi="Calibri" w:cs="Calibri"/>
                  <w:color w:val="0000FF"/>
                  <w:sz w:val="22"/>
                  <w:szCs w:val="22"/>
                  <w:u w:val="single"/>
                </w:rPr>
                <w:t>www.linkedin.com/in/islammohamed92/</w:t>
              </w:r>
            </w:hyperlink>
            <w:r>
              <w:rPr>
                <w:rFonts w:ascii="Calibri" w:eastAsia="Calibri" w:hAnsi="Calibri" w:cs="Calibri"/>
                <w:color w:val="0D0D0D"/>
                <w:sz w:val="22"/>
                <w:szCs w:val="22"/>
              </w:rPr>
              <w:t xml:space="preserve"> </w:t>
            </w: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hidden="0" allowOverlap="1" wp14:anchorId="73361002" wp14:editId="7C110878">
                  <wp:simplePos x="0" y="0"/>
                  <wp:positionH relativeFrom="column">
                    <wp:posOffset>2732405</wp:posOffset>
                  </wp:positionH>
                  <wp:positionV relativeFrom="paragraph">
                    <wp:posOffset>66040</wp:posOffset>
                  </wp:positionV>
                  <wp:extent cx="137160" cy="137160"/>
                  <wp:effectExtent l="0" t="0" r="0" b="0"/>
                  <wp:wrapSquare wrapText="bothSides" distT="0" distB="0" distL="114300" distR="114300"/>
                  <wp:docPr id="25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4E4C388F" w14:textId="77777777" w:rsidR="00C03645" w:rsidRDefault="0039133E">
            <w:pPr>
              <w:bidi/>
              <w:spacing w:before="105"/>
              <w:rPr>
                <w:rFonts w:ascii="Calibri" w:eastAsia="Calibri" w:hAnsi="Calibri" w:cs="Calibri"/>
                <w:b/>
                <w:color w:val="696E85"/>
                <w:sz w:val="22"/>
                <w:szCs w:val="22"/>
              </w:rPr>
            </w:pPr>
            <w:hyperlink r:id="rId14">
              <w:r>
                <w:rPr>
                  <w:rFonts w:ascii="Calibri" w:eastAsia="Calibri" w:hAnsi="Calibri" w:cs="Calibri"/>
                  <w:color w:val="0000FF"/>
                  <w:sz w:val="22"/>
                  <w:szCs w:val="22"/>
                  <w:u w:val="single"/>
                </w:rPr>
                <w:t>https://github.com/islammohamed12</w:t>
              </w:r>
            </w:hyperlink>
            <w:r>
              <w:rPr>
                <w:rFonts w:ascii="Calibri" w:eastAsia="Calibri" w:hAnsi="Calibri" w:cs="Calibri"/>
                <w:color w:val="0D0D0D"/>
                <w:sz w:val="22"/>
                <w:szCs w:val="22"/>
              </w:rPr>
              <w:t xml:space="preserve"> </w:t>
            </w: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hidden="0" allowOverlap="1" wp14:anchorId="347EEB97" wp14:editId="0420CD69">
                  <wp:simplePos x="0" y="0"/>
                  <wp:positionH relativeFrom="column">
                    <wp:posOffset>2732405</wp:posOffset>
                  </wp:positionH>
                  <wp:positionV relativeFrom="paragraph">
                    <wp:posOffset>66040</wp:posOffset>
                  </wp:positionV>
                  <wp:extent cx="137160" cy="137160"/>
                  <wp:effectExtent l="0" t="0" r="0" b="0"/>
                  <wp:wrapSquare wrapText="bothSides" distT="0" distB="0" distL="114300" distR="114300"/>
                  <wp:docPr id="2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5D22B165" w14:textId="77777777" w:rsidR="00C03645" w:rsidRDefault="0039133E">
            <w:pPr>
              <w:bidi/>
              <w:spacing w:before="105"/>
              <w:ind w:right="481"/>
              <w:rPr>
                <w:rFonts w:ascii="Calibri" w:eastAsia="Calibri" w:hAnsi="Calibri" w:cs="Calibri"/>
                <w:b/>
                <w:color w:val="696E85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D0D0D"/>
                <w:sz w:val="22"/>
                <w:szCs w:val="22"/>
              </w:rPr>
              <w:t xml:space="preserve">islam.mohamed18392 </w:t>
            </w: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hidden="0" allowOverlap="1" wp14:anchorId="7974E88B" wp14:editId="150A0D91">
                  <wp:simplePos x="0" y="0"/>
                  <wp:positionH relativeFrom="column">
                    <wp:posOffset>2736215</wp:posOffset>
                  </wp:positionH>
                  <wp:positionV relativeFrom="paragraph">
                    <wp:posOffset>65405</wp:posOffset>
                  </wp:positionV>
                  <wp:extent cx="137160" cy="137160"/>
                  <wp:effectExtent l="0" t="0" r="0" b="0"/>
                  <wp:wrapSquare wrapText="bothSides" distT="0" distB="0" distL="114300" distR="114300"/>
                  <wp:docPr id="26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6FC5BAA" w14:textId="77777777" w:rsidR="00C03645" w:rsidRDefault="00C03645">
            <w:pPr>
              <w:bidi/>
              <w:spacing w:before="105"/>
              <w:ind w:right="481"/>
              <w:rPr>
                <w:rFonts w:ascii="Calibri" w:eastAsia="Calibri" w:hAnsi="Calibri" w:cs="Calibri"/>
                <w:color w:val="0D0D0D"/>
              </w:rPr>
            </w:pPr>
          </w:p>
        </w:tc>
      </w:tr>
    </w:tbl>
    <w:p w14:paraId="673BCA32" w14:textId="77777777" w:rsidR="00C03645" w:rsidRDefault="0039133E">
      <w:pPr>
        <w:jc w:val="center"/>
        <w:rPr>
          <w:rFonts w:ascii="Calibri" w:eastAsia="Calibri" w:hAnsi="Calibri" w:cs="Calibri"/>
          <w:b/>
          <w:color w:val="0D0D0D"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3DB72AE6" wp14:editId="36F58E60">
                <wp:simplePos x="0" y="0"/>
                <wp:positionH relativeFrom="column">
                  <wp:posOffset>-355599</wp:posOffset>
                </wp:positionH>
                <wp:positionV relativeFrom="paragraph">
                  <wp:posOffset>165100</wp:posOffset>
                </wp:positionV>
                <wp:extent cx="7772400" cy="1270"/>
                <wp:effectExtent l="0" t="0" r="0" b="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270"/>
                          <a:chOff x="1459800" y="3779365"/>
                          <a:chExt cx="7772400" cy="127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459800" y="3779365"/>
                            <a:ext cx="7772400" cy="1270"/>
                            <a:chOff x="0" y="-178"/>
                            <a:chExt cx="12240" cy="2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-178"/>
                              <a:ext cx="12225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D9C779A" w14:textId="77777777" w:rsidR="00C03645" w:rsidRDefault="00C0364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reeform: Shape 3"/>
                          <wps:cNvSpPr/>
                          <wps:spPr>
                            <a:xfrm>
                              <a:off x="0" y="-178"/>
                              <a:ext cx="1224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240" h="120000" extrusionOk="0">
                                  <a:moveTo>
                                    <a:pt x="0" y="0"/>
                                  </a:moveTo>
                                  <a:lnTo>
                                    <a:pt x="12239" y="0"/>
                                  </a:lnTo>
                                </a:path>
                              </a:pathLst>
                            </a:custGeom>
                            <a:noFill/>
                            <a:ln w="15225" cap="flat" cmpd="sng">
                              <a:solidFill>
                                <a:srgbClr val="5493CC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DB72AE6" id="Group 22" o:spid="_x0000_s1026" style="position:absolute;left:0;text-align:left;margin-left:-28pt;margin-top:13pt;width:612pt;height:.1pt;z-index:251664384" coordorigin="14598,37793" coordsize="77724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">
                <v:group id="Group 1" o:spid="_x0000_s1027" style="position:absolute;left:14598;top:37793;width:77724;height:13" coordorigin=",-178" coordsize="12240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">
                  <v:rect id="Rectangle 2" o:spid="_x0000_s1028" style="position:absolute;top:-178;width:12225;height: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" filled="f" stroked="f">
                    <v:textbox inset="2.53958mm,2.53958mm,2.53958mm,2.53958mm">
                      <w:txbxContent>
                        <w:p w14:paraId="6D9C779A" w14:textId="77777777" w:rsidR="00C03645" w:rsidRDefault="00C0364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3" o:spid="_x0000_s1029" style="position:absolute;top:-178;width:12240;height:2;visibility:visible;mso-wrap-style:square;v-text-anchor:middle" coordsize="12240,1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" path="m,l12239,e" filled="f" strokecolor="#5493cc" strokeweight=".42292mm">
                    <v:path arrowok="t" o:extrusionok="f"/>
                  </v:shape>
                </v:group>
              </v:group>
            </w:pict>
          </mc:Fallback>
        </mc:AlternateContent>
      </w:r>
    </w:p>
    <w:p w14:paraId="0C31B337" w14:textId="70B63D95" w:rsidR="00321916" w:rsidRDefault="00833A0A" w:rsidP="008F7836">
      <w:pPr>
        <w:tabs>
          <w:tab w:val="left" w:pos="9440"/>
        </w:tabs>
        <w:spacing w:before="29" w:line="360" w:lineRule="auto"/>
        <w:rPr>
          <w:rFonts w:ascii="Calibri" w:eastAsia="Calibri" w:hAnsi="Calibri" w:cs="Calibri"/>
          <w:b/>
          <w:color w:val="0D0D0D"/>
        </w:rPr>
      </w:pPr>
      <w:bookmarkStart w:id="2" w:name="OLE_LINK16"/>
      <w:r>
        <w:rPr>
          <w:rFonts w:ascii="Calibri" w:eastAsia="Calibri" w:hAnsi="Calibri" w:cs="Calibri"/>
          <w:b/>
          <w:color w:val="0D0D0D"/>
        </w:rPr>
        <w:t>Technical Skills</w:t>
      </w:r>
    </w:p>
    <w:p w14:paraId="2A8C950A" w14:textId="77777777" w:rsidR="00FD432D" w:rsidRPr="001E6633" w:rsidRDefault="00FD432D" w:rsidP="00FD432D">
      <w:pPr>
        <w:ind w:left="288"/>
        <w:rPr>
          <w:rFonts w:ascii="Calibri" w:eastAsia="Calibri" w:hAnsi="Calibri" w:cs="Calibri"/>
          <w:b/>
          <w:bCs/>
          <w:color w:val="0D0D0D"/>
        </w:rPr>
      </w:pPr>
      <w:r w:rsidRPr="001E6633">
        <w:rPr>
          <w:rFonts w:ascii="Calibri" w:eastAsia="Calibri" w:hAnsi="Calibri" w:cs="Calibri"/>
          <w:b/>
          <w:bCs/>
          <w:color w:val="0D0D0D"/>
        </w:rPr>
        <w:t>Programming Languages &amp; Frameworks</w:t>
      </w:r>
    </w:p>
    <w:p w14:paraId="6E3E7885" w14:textId="6CC202FE" w:rsidR="00FD432D" w:rsidRPr="00FD432D" w:rsidRDefault="00FD432D" w:rsidP="00FD432D">
      <w:pPr>
        <w:numPr>
          <w:ilvl w:val="0"/>
          <w:numId w:val="2"/>
        </w:numPr>
        <w:ind w:left="1008" w:hanging="288"/>
        <w:rPr>
          <w:rFonts w:ascii="Calibri" w:eastAsia="Calibri" w:hAnsi="Calibri" w:cs="Calibri"/>
          <w:color w:val="0D0D0D"/>
          <w:sz w:val="22"/>
          <w:szCs w:val="22"/>
        </w:rPr>
      </w:pPr>
      <w:r w:rsidRPr="00FD432D">
        <w:rPr>
          <w:rFonts w:ascii="Calibri" w:eastAsia="Calibri" w:hAnsi="Calibri" w:cs="Calibri"/>
          <w:color w:val="0D0D0D"/>
          <w:sz w:val="22"/>
          <w:szCs w:val="22"/>
        </w:rPr>
        <w:t xml:space="preserve">JavaScript (React, </w:t>
      </w:r>
      <w:bookmarkStart w:id="3" w:name="OLE_LINK9"/>
      <w:r>
        <w:rPr>
          <w:rFonts w:ascii="Calibri" w:eastAsia="Calibri" w:hAnsi="Calibri" w:cs="Calibri"/>
          <w:color w:val="0D0D0D"/>
          <w:sz w:val="22"/>
          <w:szCs w:val="22"/>
        </w:rPr>
        <w:t>Ionic</w:t>
      </w:r>
      <w:bookmarkEnd w:id="3"/>
      <w:r>
        <w:rPr>
          <w:rFonts w:ascii="Calibri" w:eastAsia="Calibri" w:hAnsi="Calibri" w:cs="Calibri"/>
          <w:color w:val="0D0D0D"/>
          <w:sz w:val="22"/>
          <w:szCs w:val="22"/>
        </w:rPr>
        <w:t xml:space="preserve">, </w:t>
      </w:r>
      <w:r w:rsidRPr="00FD432D">
        <w:rPr>
          <w:rFonts w:ascii="Calibri" w:eastAsia="Calibri" w:hAnsi="Calibri" w:cs="Calibri"/>
          <w:color w:val="0D0D0D"/>
          <w:sz w:val="22"/>
          <w:szCs w:val="22"/>
        </w:rPr>
        <w:t>Angular, Node.js, TypeScript, Vue, jQuery, Backbone)</w:t>
      </w:r>
    </w:p>
    <w:p w14:paraId="6DA288FD" w14:textId="77777777" w:rsidR="00FD432D" w:rsidRPr="00FD432D" w:rsidRDefault="00FD432D" w:rsidP="00FD432D">
      <w:pPr>
        <w:numPr>
          <w:ilvl w:val="0"/>
          <w:numId w:val="2"/>
        </w:numPr>
        <w:ind w:left="1008" w:hanging="288"/>
        <w:rPr>
          <w:rFonts w:ascii="Calibri" w:eastAsia="Calibri" w:hAnsi="Calibri" w:cs="Calibri"/>
          <w:color w:val="0D0D0D"/>
          <w:sz w:val="22"/>
          <w:szCs w:val="22"/>
        </w:rPr>
      </w:pPr>
      <w:r w:rsidRPr="00FD432D">
        <w:rPr>
          <w:rFonts w:ascii="Calibri" w:eastAsia="Calibri" w:hAnsi="Calibri" w:cs="Calibri"/>
          <w:color w:val="0D0D0D"/>
          <w:sz w:val="22"/>
          <w:szCs w:val="22"/>
        </w:rPr>
        <w:t>Python, C#, .NET Core, Java (Spring Boot, Android SDK)</w:t>
      </w:r>
    </w:p>
    <w:p w14:paraId="0F6E49B9" w14:textId="77777777" w:rsidR="00FD432D" w:rsidRPr="00FD432D" w:rsidRDefault="00FD432D" w:rsidP="00FD432D">
      <w:pPr>
        <w:numPr>
          <w:ilvl w:val="0"/>
          <w:numId w:val="2"/>
        </w:numPr>
        <w:ind w:left="1008" w:hanging="288"/>
        <w:rPr>
          <w:rFonts w:ascii="Calibri" w:eastAsia="Calibri" w:hAnsi="Calibri" w:cs="Calibri"/>
          <w:color w:val="0D0D0D"/>
          <w:sz w:val="22"/>
          <w:szCs w:val="22"/>
        </w:rPr>
      </w:pPr>
      <w:r w:rsidRPr="00FD432D">
        <w:rPr>
          <w:rFonts w:ascii="Calibri" w:eastAsia="Calibri" w:hAnsi="Calibri" w:cs="Calibri"/>
          <w:color w:val="0D0D0D"/>
          <w:sz w:val="22"/>
          <w:szCs w:val="22"/>
        </w:rPr>
        <w:t>HTML5, CSS3, Bootstrap</w:t>
      </w:r>
    </w:p>
    <w:p w14:paraId="150F02C5" w14:textId="77777777" w:rsidR="00FD432D" w:rsidRPr="001E6633" w:rsidRDefault="00FD432D" w:rsidP="00FD432D">
      <w:pPr>
        <w:ind w:left="288"/>
        <w:rPr>
          <w:rFonts w:ascii="Calibri" w:eastAsia="Calibri" w:hAnsi="Calibri" w:cs="Calibri"/>
          <w:b/>
          <w:bCs/>
          <w:color w:val="0D0D0D"/>
        </w:rPr>
      </w:pPr>
      <w:r w:rsidRPr="001E6633">
        <w:rPr>
          <w:rFonts w:ascii="Calibri" w:eastAsia="Calibri" w:hAnsi="Calibri" w:cs="Calibri"/>
          <w:b/>
          <w:bCs/>
          <w:color w:val="0D0D0D"/>
        </w:rPr>
        <w:t>Mobile Development</w:t>
      </w:r>
    </w:p>
    <w:p w14:paraId="7BE9FAC2" w14:textId="5C3518A6" w:rsidR="00FD432D" w:rsidRDefault="00FD432D" w:rsidP="00FD432D">
      <w:pPr>
        <w:numPr>
          <w:ilvl w:val="0"/>
          <w:numId w:val="2"/>
        </w:numPr>
        <w:ind w:left="1008" w:hanging="288"/>
        <w:rPr>
          <w:rFonts w:ascii="Calibri" w:eastAsia="Calibri" w:hAnsi="Calibri" w:cs="Calibri"/>
          <w:color w:val="0D0D0D"/>
          <w:sz w:val="22"/>
          <w:szCs w:val="22"/>
        </w:rPr>
      </w:pPr>
      <w:bookmarkStart w:id="4" w:name="OLE_LINK17"/>
      <w:r w:rsidRPr="00FD432D">
        <w:rPr>
          <w:rFonts w:ascii="Calibri" w:eastAsia="Calibri" w:hAnsi="Calibri" w:cs="Calibri"/>
          <w:color w:val="0D0D0D"/>
          <w:sz w:val="22"/>
          <w:szCs w:val="22"/>
        </w:rPr>
        <w:t>React Native, Cordova / PhoneGap, IBM MobileFirst</w:t>
      </w:r>
      <w:r w:rsidR="005435D6">
        <w:rPr>
          <w:rFonts w:ascii="Calibri" w:eastAsia="Calibri" w:hAnsi="Calibri" w:cs="Calibri"/>
          <w:color w:val="0D0D0D"/>
          <w:sz w:val="22"/>
          <w:szCs w:val="22"/>
        </w:rPr>
        <w:t>, Ionic.</w:t>
      </w:r>
    </w:p>
    <w:bookmarkEnd w:id="4"/>
    <w:p w14:paraId="189B4847" w14:textId="77777777" w:rsidR="003707B3" w:rsidRPr="003707B3" w:rsidRDefault="003707B3" w:rsidP="003707B3">
      <w:pPr>
        <w:ind w:firstLine="288"/>
        <w:rPr>
          <w:rFonts w:ascii="Calibri" w:eastAsia="Calibri" w:hAnsi="Calibri" w:cs="Calibri"/>
          <w:b/>
          <w:bCs/>
          <w:color w:val="0D0D0D"/>
        </w:rPr>
      </w:pPr>
      <w:r w:rsidRPr="003707B3">
        <w:rPr>
          <w:rFonts w:ascii="Calibri" w:eastAsia="Calibri" w:hAnsi="Calibri" w:cs="Calibri"/>
          <w:b/>
          <w:bCs/>
          <w:color w:val="0D0D0D"/>
        </w:rPr>
        <w:t>Enterprise Applications &amp; ERP</w:t>
      </w:r>
    </w:p>
    <w:p w14:paraId="4F18B454" w14:textId="338544B5" w:rsidR="003707B3" w:rsidRPr="003707B3" w:rsidRDefault="003707B3" w:rsidP="003707B3">
      <w:pPr>
        <w:numPr>
          <w:ilvl w:val="0"/>
          <w:numId w:val="2"/>
        </w:numPr>
        <w:ind w:left="1008" w:hanging="288"/>
        <w:rPr>
          <w:rFonts w:ascii="Calibri" w:eastAsia="Calibri" w:hAnsi="Calibri" w:cs="Calibri"/>
          <w:color w:val="0D0D0D"/>
          <w:sz w:val="22"/>
          <w:szCs w:val="22"/>
        </w:rPr>
      </w:pPr>
      <w:r w:rsidRPr="003707B3">
        <w:rPr>
          <w:rFonts w:ascii="Calibri" w:eastAsia="Calibri" w:hAnsi="Calibri" w:cs="Calibri"/>
          <w:color w:val="0D0D0D"/>
          <w:sz w:val="22"/>
          <w:szCs w:val="22"/>
        </w:rPr>
        <w:t>Oracle E-Business Suite (EBS) – Integration, Customization, and UX/UI Layer Development</w:t>
      </w:r>
    </w:p>
    <w:p w14:paraId="5A45D159" w14:textId="77777777" w:rsidR="00FD432D" w:rsidRPr="001E6633" w:rsidRDefault="00FD432D" w:rsidP="00FD432D">
      <w:pPr>
        <w:ind w:left="288"/>
        <w:rPr>
          <w:rFonts w:ascii="Calibri" w:eastAsia="Calibri" w:hAnsi="Calibri" w:cs="Calibri"/>
          <w:b/>
          <w:bCs/>
          <w:color w:val="0D0D0D"/>
          <w:sz w:val="22"/>
          <w:szCs w:val="22"/>
        </w:rPr>
      </w:pPr>
      <w:r w:rsidRPr="001E6633">
        <w:rPr>
          <w:rFonts w:ascii="Calibri" w:eastAsia="Calibri" w:hAnsi="Calibri" w:cs="Calibri"/>
          <w:b/>
          <w:bCs/>
          <w:color w:val="0D0D0D"/>
          <w:sz w:val="22"/>
          <w:szCs w:val="22"/>
        </w:rPr>
        <w:t xml:space="preserve">AI &amp; </w:t>
      </w:r>
      <w:r w:rsidRPr="001E6633">
        <w:rPr>
          <w:rFonts w:ascii="Calibri" w:eastAsia="Calibri" w:hAnsi="Calibri" w:cs="Calibri"/>
          <w:b/>
          <w:bCs/>
          <w:color w:val="0D0D0D"/>
        </w:rPr>
        <w:t>Machine</w:t>
      </w:r>
      <w:r w:rsidRPr="001E6633">
        <w:rPr>
          <w:rFonts w:ascii="Calibri" w:eastAsia="Calibri" w:hAnsi="Calibri" w:cs="Calibri"/>
          <w:b/>
          <w:bCs/>
          <w:color w:val="0D0D0D"/>
          <w:sz w:val="22"/>
          <w:szCs w:val="22"/>
        </w:rPr>
        <w:t xml:space="preserve"> Learning</w:t>
      </w:r>
    </w:p>
    <w:p w14:paraId="552E492D" w14:textId="2B27B5C5" w:rsidR="00853FCF" w:rsidRPr="00853FCF" w:rsidRDefault="00853FCF" w:rsidP="00853FCF">
      <w:pPr>
        <w:numPr>
          <w:ilvl w:val="0"/>
          <w:numId w:val="2"/>
        </w:numPr>
        <w:ind w:left="1008" w:hanging="288"/>
        <w:rPr>
          <w:rFonts w:ascii="Calibri" w:eastAsia="Calibri" w:hAnsi="Calibri" w:cs="Calibri"/>
          <w:color w:val="0D0D0D"/>
        </w:rPr>
      </w:pPr>
      <w:r w:rsidRPr="00853FCF">
        <w:rPr>
          <w:rFonts w:ascii="Calibri" w:eastAsia="Calibri" w:hAnsi="Calibri" w:cs="Calibri"/>
          <w:color w:val="0D0D0D"/>
          <w:sz w:val="22"/>
          <w:szCs w:val="22"/>
        </w:rPr>
        <w:t>AWS Bedrock, Amazon SageMaker, AWS Lambda, AWS AI Services (Comprehend, Polly, Rekognition</w:t>
      </w:r>
      <w:r>
        <w:rPr>
          <w:rFonts w:ascii="Calibri" w:eastAsia="Calibri" w:hAnsi="Calibri" w:cs="Calibri"/>
          <w:color w:val="0D0D0D"/>
          <w:sz w:val="22"/>
          <w:szCs w:val="22"/>
        </w:rPr>
        <w:t>)</w:t>
      </w:r>
    </w:p>
    <w:p w14:paraId="3876DD12" w14:textId="1DC1B41E" w:rsidR="00853FCF" w:rsidRPr="00853FCF" w:rsidRDefault="00853FCF" w:rsidP="00853FCF">
      <w:pPr>
        <w:numPr>
          <w:ilvl w:val="0"/>
          <w:numId w:val="2"/>
        </w:numPr>
        <w:ind w:left="1008" w:hanging="288"/>
        <w:rPr>
          <w:rFonts w:ascii="Calibri" w:eastAsia="Calibri" w:hAnsi="Calibri" w:cs="Calibri"/>
          <w:color w:val="0D0D0D"/>
        </w:rPr>
      </w:pPr>
      <w:r w:rsidRPr="00853FCF">
        <w:rPr>
          <w:rFonts w:ascii="Calibri" w:eastAsia="Calibri" w:hAnsi="Calibri" w:cs="Calibri"/>
          <w:color w:val="0D0D0D"/>
          <w:sz w:val="22"/>
          <w:szCs w:val="22"/>
        </w:rPr>
        <w:t>Generative AI technologies including OpenAI GPT, Llama, LangChai</w:t>
      </w:r>
      <w:r>
        <w:rPr>
          <w:rFonts w:ascii="Calibri" w:eastAsia="Calibri" w:hAnsi="Calibri" w:cs="Calibri"/>
          <w:color w:val="0D0D0D"/>
          <w:sz w:val="22"/>
          <w:szCs w:val="22"/>
        </w:rPr>
        <w:t>n</w:t>
      </w:r>
    </w:p>
    <w:p w14:paraId="2A0C3107" w14:textId="35ACF6F1" w:rsidR="00853FCF" w:rsidRPr="0046401B" w:rsidRDefault="00853FCF" w:rsidP="00853FCF">
      <w:pPr>
        <w:numPr>
          <w:ilvl w:val="0"/>
          <w:numId w:val="2"/>
        </w:numPr>
        <w:ind w:left="1008" w:hanging="288"/>
        <w:rPr>
          <w:rFonts w:ascii="Calibri" w:eastAsia="Calibri" w:hAnsi="Calibri" w:cs="Calibri"/>
          <w:color w:val="0D0D0D"/>
        </w:rPr>
      </w:pPr>
      <w:bookmarkStart w:id="5" w:name="OLE_LINK18"/>
      <w:r w:rsidRPr="00853FCF">
        <w:rPr>
          <w:rFonts w:ascii="Calibri" w:eastAsia="Calibri" w:hAnsi="Calibri" w:cs="Calibri"/>
          <w:color w:val="0D0D0D"/>
          <w:sz w:val="22"/>
          <w:szCs w:val="22"/>
        </w:rPr>
        <w:t>IBM Watson</w:t>
      </w:r>
    </w:p>
    <w:bookmarkEnd w:id="5"/>
    <w:p w14:paraId="4DE431F8" w14:textId="77777777" w:rsidR="0046401B" w:rsidRPr="0046401B" w:rsidRDefault="0046401B" w:rsidP="0046401B">
      <w:pPr>
        <w:ind w:firstLine="288"/>
        <w:rPr>
          <w:rFonts w:ascii="Calibri" w:eastAsia="Calibri" w:hAnsi="Calibri" w:cs="Calibri"/>
          <w:b/>
          <w:bCs/>
          <w:color w:val="0D0D0D"/>
          <w:sz w:val="22"/>
          <w:szCs w:val="22"/>
        </w:rPr>
      </w:pPr>
      <w:r w:rsidRPr="0046401B">
        <w:rPr>
          <w:rFonts w:ascii="Calibri" w:eastAsia="Calibri" w:hAnsi="Calibri" w:cs="Calibri"/>
          <w:b/>
          <w:bCs/>
          <w:color w:val="0D0D0D"/>
          <w:sz w:val="22"/>
          <w:szCs w:val="22"/>
        </w:rPr>
        <w:t>Data Analytics &amp; Automation</w:t>
      </w:r>
    </w:p>
    <w:p w14:paraId="65F50F43" w14:textId="3CC5DE65" w:rsidR="0046401B" w:rsidRPr="0046401B" w:rsidRDefault="0046401B" w:rsidP="0046401B">
      <w:pPr>
        <w:numPr>
          <w:ilvl w:val="0"/>
          <w:numId w:val="2"/>
        </w:numPr>
        <w:ind w:left="1008" w:hanging="288"/>
        <w:rPr>
          <w:rFonts w:ascii="Calibri" w:eastAsia="Calibri" w:hAnsi="Calibri" w:cs="Calibri"/>
          <w:color w:val="0D0D0D"/>
        </w:rPr>
      </w:pPr>
      <w:r w:rsidRPr="0046401B">
        <w:rPr>
          <w:rFonts w:ascii="Calibri" w:eastAsia="Calibri" w:hAnsi="Calibri" w:cs="Calibri"/>
          <w:color w:val="0D0D0D"/>
          <w:sz w:val="22"/>
          <w:szCs w:val="22"/>
        </w:rPr>
        <w:t>Alteryx Designer – Data preparation, blending, and advanced analytics automation</w:t>
      </w:r>
    </w:p>
    <w:p w14:paraId="3167B792" w14:textId="77777777" w:rsidR="00FD432D" w:rsidRPr="001E6633" w:rsidRDefault="00FD432D" w:rsidP="00FD432D">
      <w:pPr>
        <w:ind w:left="288"/>
        <w:rPr>
          <w:rFonts w:ascii="Calibri" w:eastAsia="Calibri" w:hAnsi="Calibri" w:cs="Calibri"/>
          <w:b/>
          <w:bCs/>
          <w:color w:val="0D0D0D"/>
        </w:rPr>
      </w:pPr>
      <w:r w:rsidRPr="001E6633">
        <w:rPr>
          <w:rFonts w:ascii="Calibri" w:eastAsia="Calibri" w:hAnsi="Calibri" w:cs="Calibri"/>
          <w:b/>
          <w:bCs/>
          <w:color w:val="0D0D0D"/>
        </w:rPr>
        <w:t>Databases</w:t>
      </w:r>
    </w:p>
    <w:p w14:paraId="72FA3893" w14:textId="77777777" w:rsidR="00FD432D" w:rsidRPr="00FD432D" w:rsidRDefault="00FD432D" w:rsidP="00FD432D">
      <w:pPr>
        <w:numPr>
          <w:ilvl w:val="0"/>
          <w:numId w:val="2"/>
        </w:numPr>
        <w:ind w:left="1008" w:hanging="288"/>
        <w:rPr>
          <w:rFonts w:ascii="Calibri" w:eastAsia="Calibri" w:hAnsi="Calibri" w:cs="Calibri"/>
          <w:color w:val="0D0D0D"/>
        </w:rPr>
      </w:pPr>
      <w:r w:rsidRPr="00FD432D">
        <w:rPr>
          <w:rFonts w:ascii="Calibri" w:eastAsia="Calibri" w:hAnsi="Calibri" w:cs="Calibri"/>
          <w:color w:val="0D0D0D"/>
        </w:rPr>
        <w:t xml:space="preserve">SQL </w:t>
      </w:r>
      <w:r w:rsidRPr="00FD432D">
        <w:rPr>
          <w:rFonts w:ascii="Calibri" w:eastAsia="Calibri" w:hAnsi="Calibri" w:cs="Calibri"/>
          <w:color w:val="0D0D0D"/>
          <w:sz w:val="22"/>
          <w:szCs w:val="22"/>
        </w:rPr>
        <w:t>Server</w:t>
      </w:r>
      <w:r w:rsidRPr="00FD432D">
        <w:rPr>
          <w:rFonts w:ascii="Calibri" w:eastAsia="Calibri" w:hAnsi="Calibri" w:cs="Calibri"/>
          <w:color w:val="0D0D0D"/>
        </w:rPr>
        <w:t>, MySQL, Oracle, MongoDB, Redis</w:t>
      </w:r>
    </w:p>
    <w:p w14:paraId="045945C2" w14:textId="77777777" w:rsidR="00FD432D" w:rsidRPr="001E6633" w:rsidRDefault="00FD432D" w:rsidP="00FD432D">
      <w:pPr>
        <w:ind w:left="288"/>
        <w:rPr>
          <w:rFonts w:ascii="Calibri" w:eastAsia="Calibri" w:hAnsi="Calibri" w:cs="Calibri"/>
          <w:b/>
          <w:bCs/>
          <w:color w:val="0D0D0D"/>
        </w:rPr>
      </w:pPr>
      <w:r w:rsidRPr="001E6633">
        <w:rPr>
          <w:rFonts w:ascii="Calibri" w:eastAsia="Calibri" w:hAnsi="Calibri" w:cs="Calibri"/>
          <w:b/>
          <w:bCs/>
          <w:color w:val="0D0D0D"/>
        </w:rPr>
        <w:t>Cloud &amp; DevOps</w:t>
      </w:r>
    </w:p>
    <w:p w14:paraId="6FD5DB98" w14:textId="77777777" w:rsidR="00FD432D" w:rsidRPr="00FD432D" w:rsidRDefault="00FD432D" w:rsidP="00FD432D">
      <w:pPr>
        <w:numPr>
          <w:ilvl w:val="0"/>
          <w:numId w:val="2"/>
        </w:numPr>
        <w:ind w:left="1008" w:hanging="288"/>
        <w:rPr>
          <w:rFonts w:ascii="Calibri" w:eastAsia="Calibri" w:hAnsi="Calibri" w:cs="Calibri"/>
          <w:color w:val="0D0D0D"/>
        </w:rPr>
      </w:pPr>
      <w:r w:rsidRPr="00FD432D">
        <w:rPr>
          <w:rFonts w:ascii="Calibri" w:eastAsia="Calibri" w:hAnsi="Calibri" w:cs="Calibri"/>
          <w:color w:val="0D0D0D"/>
        </w:rPr>
        <w:t>Docker, Kubernetes, AWS Lambda, CI/CD Pipelines</w:t>
      </w:r>
    </w:p>
    <w:p w14:paraId="7A56584B" w14:textId="77777777" w:rsidR="00FD432D" w:rsidRPr="001E6633" w:rsidRDefault="00FD432D" w:rsidP="00FD432D">
      <w:pPr>
        <w:ind w:left="288"/>
        <w:rPr>
          <w:rFonts w:ascii="Calibri" w:eastAsia="Calibri" w:hAnsi="Calibri" w:cs="Calibri"/>
          <w:b/>
          <w:bCs/>
          <w:color w:val="0D0D0D"/>
        </w:rPr>
      </w:pPr>
      <w:r w:rsidRPr="001E6633">
        <w:rPr>
          <w:rFonts w:ascii="Calibri" w:eastAsia="Calibri" w:hAnsi="Calibri" w:cs="Calibri"/>
          <w:b/>
          <w:bCs/>
          <w:color w:val="0D0D0D"/>
        </w:rPr>
        <w:t>Development Tools &amp; Version Control</w:t>
      </w:r>
    </w:p>
    <w:p w14:paraId="5D861BAC" w14:textId="77777777" w:rsidR="00FD432D" w:rsidRPr="00FD432D" w:rsidRDefault="00FD432D" w:rsidP="00FD432D">
      <w:pPr>
        <w:numPr>
          <w:ilvl w:val="0"/>
          <w:numId w:val="2"/>
        </w:numPr>
        <w:ind w:left="1008" w:hanging="288"/>
        <w:rPr>
          <w:rFonts w:ascii="Calibri" w:eastAsia="Calibri" w:hAnsi="Calibri" w:cs="Calibri"/>
          <w:color w:val="0D0D0D"/>
        </w:rPr>
      </w:pPr>
      <w:r w:rsidRPr="00FD432D">
        <w:rPr>
          <w:rFonts w:ascii="Calibri" w:eastAsia="Calibri" w:hAnsi="Calibri" w:cs="Calibri"/>
          <w:color w:val="0D0D0D"/>
        </w:rPr>
        <w:t>GitHub, Bitbucket, SVN, TFS, Rational Rose</w:t>
      </w:r>
    </w:p>
    <w:p w14:paraId="7CE07B02" w14:textId="77777777" w:rsidR="00FD432D" w:rsidRPr="001E6633" w:rsidRDefault="00FD432D" w:rsidP="00FD432D">
      <w:pPr>
        <w:ind w:left="288"/>
        <w:rPr>
          <w:rFonts w:ascii="Calibri" w:eastAsia="Calibri" w:hAnsi="Calibri" w:cs="Calibri"/>
          <w:b/>
          <w:bCs/>
          <w:color w:val="0D0D0D"/>
        </w:rPr>
      </w:pPr>
      <w:r w:rsidRPr="001E6633">
        <w:rPr>
          <w:rFonts w:ascii="Calibri" w:eastAsia="Calibri" w:hAnsi="Calibri" w:cs="Calibri"/>
          <w:b/>
          <w:bCs/>
          <w:color w:val="0D0D0D"/>
        </w:rPr>
        <w:t>Software Development Methodologies</w:t>
      </w:r>
    </w:p>
    <w:p w14:paraId="7511C2FB" w14:textId="079D1028" w:rsidR="00FD432D" w:rsidRDefault="00FD432D" w:rsidP="005435D6">
      <w:pPr>
        <w:numPr>
          <w:ilvl w:val="0"/>
          <w:numId w:val="2"/>
        </w:numPr>
        <w:ind w:left="1008" w:hanging="288"/>
        <w:rPr>
          <w:rFonts w:ascii="Calibri" w:eastAsia="Calibri" w:hAnsi="Calibri" w:cs="Calibri"/>
          <w:color w:val="0D0D0D"/>
        </w:rPr>
      </w:pPr>
      <w:r w:rsidRPr="00FD432D">
        <w:rPr>
          <w:rFonts w:ascii="Calibri" w:eastAsia="Calibri" w:hAnsi="Calibri" w:cs="Calibri"/>
          <w:color w:val="0D0D0D"/>
        </w:rPr>
        <w:t>Agile (</w:t>
      </w:r>
      <w:r w:rsidRPr="00FD432D">
        <w:rPr>
          <w:rFonts w:ascii="Calibri" w:eastAsia="Calibri" w:hAnsi="Calibri" w:cs="Calibri"/>
          <w:color w:val="0D0D0D"/>
          <w:sz w:val="22"/>
          <w:szCs w:val="22"/>
        </w:rPr>
        <w:t>Scrum</w:t>
      </w:r>
      <w:r w:rsidRPr="00FD432D">
        <w:rPr>
          <w:rFonts w:ascii="Calibri" w:eastAsia="Calibri" w:hAnsi="Calibri" w:cs="Calibri"/>
          <w:color w:val="0D0D0D"/>
        </w:rPr>
        <w:t>, Kanban), Waterfall</w:t>
      </w:r>
    </w:p>
    <w:bookmarkEnd w:id="2"/>
    <w:p w14:paraId="4B79CD64" w14:textId="77777777" w:rsidR="006A73C2" w:rsidRPr="005435D6" w:rsidRDefault="006A73C2" w:rsidP="006A73C2">
      <w:pPr>
        <w:rPr>
          <w:rFonts w:ascii="Calibri" w:eastAsia="Calibri" w:hAnsi="Calibri" w:cs="Calibri"/>
          <w:color w:val="0D0D0D"/>
        </w:rPr>
      </w:pPr>
    </w:p>
    <w:p w14:paraId="0BA44DF5" w14:textId="77777777" w:rsidR="00AB0702" w:rsidRPr="00AB0702" w:rsidRDefault="00AB0702" w:rsidP="00AB0702">
      <w:pPr>
        <w:tabs>
          <w:tab w:val="left" w:pos="9440"/>
        </w:tabs>
        <w:spacing w:before="29" w:line="360" w:lineRule="auto"/>
        <w:rPr>
          <w:rFonts w:ascii="Calibri" w:eastAsia="Calibri" w:hAnsi="Calibri" w:cs="Calibri"/>
          <w:b/>
          <w:color w:val="0D0D0D"/>
        </w:rPr>
      </w:pPr>
      <w:bookmarkStart w:id="6" w:name="OLE_LINK13"/>
      <w:r w:rsidRPr="00AB0702">
        <w:rPr>
          <w:rFonts w:ascii="Calibri" w:eastAsia="Calibri" w:hAnsi="Calibri" w:cs="Calibri"/>
          <w:b/>
          <w:color w:val="0D0D0D"/>
        </w:rPr>
        <w:t>Selected Projects</w:t>
      </w:r>
    </w:p>
    <w:p w14:paraId="5915FBF3" w14:textId="0E158B6B" w:rsidR="00640A44" w:rsidRPr="00640A44" w:rsidRDefault="00640A44" w:rsidP="00640A44">
      <w:pPr>
        <w:numPr>
          <w:ilvl w:val="0"/>
          <w:numId w:val="2"/>
        </w:numPr>
        <w:ind w:left="1008" w:hanging="288"/>
        <w:rPr>
          <w:rFonts w:ascii="Calibri" w:eastAsia="Calibri" w:hAnsi="Calibri" w:cs="Calibri"/>
          <w:color w:val="0D0D0D"/>
          <w:sz w:val="22"/>
          <w:szCs w:val="22"/>
        </w:rPr>
      </w:pPr>
      <w:bookmarkStart w:id="7" w:name="OLE_LINK14"/>
      <w:r>
        <w:rPr>
          <w:rFonts w:ascii="Calibri" w:eastAsia="Calibri" w:hAnsi="Calibri" w:cs="Calibri"/>
          <w:b/>
          <w:bCs/>
          <w:color w:val="0D0D0D"/>
          <w:sz w:val="22"/>
          <w:szCs w:val="22"/>
        </w:rPr>
        <w:t xml:space="preserve">FAHR AI Assitant – </w:t>
      </w:r>
      <w:r w:rsidRPr="00640A44">
        <w:rPr>
          <w:rFonts w:ascii="Calibri" w:eastAsia="Calibri" w:hAnsi="Calibri" w:cs="Calibri"/>
          <w:color w:val="0D0D0D"/>
          <w:sz w:val="22"/>
          <w:szCs w:val="22"/>
        </w:rPr>
        <w:t>Developed a secure, scalable Retrieval-Augmented Generation system using OpenAI and FAISS to support HR queries. Integrated Agentic RAG agents for context-aware, multi-turn user interactions. Improved HR automation efficiency and reduced support overhead by 40%.</w:t>
      </w:r>
    </w:p>
    <w:p w14:paraId="394F6CB2" w14:textId="109F4CB7" w:rsidR="00AB0702" w:rsidRPr="00AB0702" w:rsidRDefault="00AB0702" w:rsidP="00AB0702">
      <w:pPr>
        <w:numPr>
          <w:ilvl w:val="0"/>
          <w:numId w:val="2"/>
        </w:numPr>
        <w:ind w:left="1008" w:hanging="288"/>
        <w:rPr>
          <w:rFonts w:ascii="Calibri" w:eastAsia="Calibri" w:hAnsi="Calibri" w:cs="Calibri"/>
          <w:color w:val="0D0D0D"/>
          <w:sz w:val="22"/>
          <w:szCs w:val="22"/>
        </w:rPr>
      </w:pPr>
      <w:r w:rsidRPr="00AB0702">
        <w:rPr>
          <w:rFonts w:ascii="Calibri" w:eastAsia="Calibri" w:hAnsi="Calibri" w:cs="Calibri"/>
          <w:b/>
          <w:bCs/>
          <w:color w:val="0D0D0D"/>
          <w:sz w:val="22"/>
          <w:szCs w:val="22"/>
        </w:rPr>
        <w:t xml:space="preserve">FAHR HR </w:t>
      </w:r>
      <w:r w:rsidR="00C829AD">
        <w:rPr>
          <w:rFonts w:ascii="Calibri" w:eastAsia="Calibri" w:hAnsi="Calibri" w:cs="Calibri"/>
          <w:b/>
          <w:bCs/>
          <w:color w:val="0D0D0D"/>
          <w:sz w:val="22"/>
          <w:szCs w:val="22"/>
        </w:rPr>
        <w:t>UXUI</w:t>
      </w:r>
      <w:r w:rsidRPr="00AB0702">
        <w:rPr>
          <w:rFonts w:ascii="Calibri" w:eastAsia="Calibri" w:hAnsi="Calibri" w:cs="Calibri"/>
          <w:b/>
          <w:bCs/>
          <w:color w:val="0D0D0D"/>
          <w:sz w:val="22"/>
          <w:szCs w:val="22"/>
        </w:rPr>
        <w:t xml:space="preserve"> – </w:t>
      </w:r>
      <w:r w:rsidRPr="00AB0702">
        <w:rPr>
          <w:rFonts w:ascii="Calibri" w:eastAsia="Calibri" w:hAnsi="Calibri" w:cs="Calibri"/>
          <w:color w:val="0D0D0D"/>
          <w:sz w:val="22"/>
          <w:szCs w:val="22"/>
        </w:rPr>
        <w:t>React web application built with Next.js and IBM MobileFirst Platform for the Federal Authority for Government Human Resources, providing HR management and automation solutions.</w:t>
      </w:r>
    </w:p>
    <w:bookmarkEnd w:id="7"/>
    <w:p w14:paraId="3709C773" w14:textId="77777777" w:rsidR="00AB0702" w:rsidRPr="00AB0702" w:rsidRDefault="00AB0702" w:rsidP="00AB0702">
      <w:pPr>
        <w:numPr>
          <w:ilvl w:val="0"/>
          <w:numId w:val="2"/>
        </w:numPr>
        <w:ind w:left="1008" w:hanging="288"/>
        <w:rPr>
          <w:rFonts w:ascii="Calibri" w:eastAsia="Calibri" w:hAnsi="Calibri" w:cs="Calibri"/>
          <w:color w:val="0D0D0D"/>
          <w:sz w:val="22"/>
          <w:szCs w:val="22"/>
        </w:rPr>
      </w:pPr>
      <w:r w:rsidRPr="00AB0702">
        <w:rPr>
          <w:rFonts w:ascii="Calibri" w:eastAsia="Calibri" w:hAnsi="Calibri" w:cs="Calibri"/>
          <w:b/>
          <w:bCs/>
          <w:color w:val="0D0D0D"/>
          <w:sz w:val="22"/>
          <w:szCs w:val="22"/>
        </w:rPr>
        <w:t xml:space="preserve">FAHR Mobile App – </w:t>
      </w:r>
      <w:r w:rsidRPr="00AB0702">
        <w:rPr>
          <w:rFonts w:ascii="Calibri" w:eastAsia="Calibri" w:hAnsi="Calibri" w:cs="Calibri"/>
          <w:color w:val="0D0D0D"/>
          <w:sz w:val="22"/>
          <w:szCs w:val="22"/>
        </w:rPr>
        <w:t>React Native app (Android &amp; iOS) built with IBM MobileFirst, offering HR services on mobile.</w:t>
      </w:r>
    </w:p>
    <w:p w14:paraId="0D355801" w14:textId="77777777" w:rsidR="00AB0702" w:rsidRPr="00AB0702" w:rsidRDefault="00AB0702" w:rsidP="00AB0702">
      <w:pPr>
        <w:numPr>
          <w:ilvl w:val="0"/>
          <w:numId w:val="2"/>
        </w:numPr>
        <w:ind w:left="1008" w:hanging="288"/>
        <w:rPr>
          <w:rFonts w:ascii="Calibri" w:eastAsia="Calibri" w:hAnsi="Calibri" w:cs="Calibri"/>
          <w:color w:val="0D0D0D"/>
          <w:sz w:val="22"/>
          <w:szCs w:val="22"/>
        </w:rPr>
      </w:pPr>
      <w:r w:rsidRPr="00AB0702">
        <w:rPr>
          <w:rFonts w:ascii="Calibri" w:eastAsia="Calibri" w:hAnsi="Calibri" w:cs="Calibri"/>
          <w:b/>
          <w:bCs/>
          <w:color w:val="0D0D0D"/>
          <w:sz w:val="22"/>
          <w:szCs w:val="22"/>
        </w:rPr>
        <w:t xml:space="preserve">FAHR AI Assistant – </w:t>
      </w:r>
      <w:r w:rsidRPr="00AB0702">
        <w:rPr>
          <w:rFonts w:ascii="Calibri" w:eastAsia="Calibri" w:hAnsi="Calibri" w:cs="Calibri"/>
          <w:color w:val="0D0D0D"/>
          <w:sz w:val="22"/>
          <w:szCs w:val="22"/>
        </w:rPr>
        <w:t>AI-powered virtual assistant integrated into FAHR HR System, enhancing HR automation, employee self-services, and real-time inquiries.</w:t>
      </w:r>
    </w:p>
    <w:p w14:paraId="264DF4F7" w14:textId="77777777" w:rsidR="00037716" w:rsidRPr="00037716" w:rsidRDefault="00AB0702" w:rsidP="000739A5">
      <w:pPr>
        <w:numPr>
          <w:ilvl w:val="0"/>
          <w:numId w:val="2"/>
        </w:numPr>
        <w:ind w:left="1008" w:hanging="288"/>
        <w:rPr>
          <w:rFonts w:ascii="Calibri" w:eastAsia="Calibri" w:hAnsi="Calibri" w:cs="Calibri"/>
          <w:color w:val="0D0D0D"/>
          <w:sz w:val="22"/>
          <w:szCs w:val="22"/>
        </w:rPr>
      </w:pPr>
      <w:r w:rsidRPr="00037716">
        <w:rPr>
          <w:rFonts w:ascii="Calibri" w:eastAsia="Calibri" w:hAnsi="Calibri" w:cs="Calibri"/>
          <w:b/>
          <w:bCs/>
          <w:color w:val="0D0D0D"/>
          <w:sz w:val="22"/>
          <w:szCs w:val="22"/>
        </w:rPr>
        <w:lastRenderedPageBreak/>
        <w:t xml:space="preserve">Ajman One App – </w:t>
      </w:r>
      <w:r w:rsidR="00037716" w:rsidRPr="001A135B">
        <w:rPr>
          <w:rFonts w:ascii="Calibri" w:eastAsia="Calibri" w:hAnsi="Calibri" w:cs="Calibri"/>
          <w:color w:val="0D0D0D"/>
          <w:sz w:val="22"/>
          <w:szCs w:val="22"/>
        </w:rPr>
        <w:t>Mobile app (iOS &amp; Android) developed with React Native and IBM MobileFirst, offering e-wallet services and utility payments for Ajman residents and visitors</w:t>
      </w:r>
    </w:p>
    <w:p w14:paraId="3F527D81" w14:textId="17BB6D0B" w:rsidR="00AB0702" w:rsidRPr="00037716" w:rsidRDefault="00AB0702" w:rsidP="000739A5">
      <w:pPr>
        <w:numPr>
          <w:ilvl w:val="0"/>
          <w:numId w:val="2"/>
        </w:numPr>
        <w:ind w:left="1008" w:hanging="288"/>
        <w:rPr>
          <w:rFonts w:ascii="Calibri" w:eastAsia="Calibri" w:hAnsi="Calibri" w:cs="Calibri"/>
          <w:color w:val="0D0D0D"/>
          <w:sz w:val="22"/>
          <w:szCs w:val="22"/>
        </w:rPr>
      </w:pPr>
      <w:r w:rsidRPr="00037716">
        <w:rPr>
          <w:rFonts w:ascii="Calibri" w:eastAsia="Calibri" w:hAnsi="Calibri" w:cs="Calibri"/>
          <w:b/>
          <w:bCs/>
          <w:color w:val="0D0D0D"/>
          <w:sz w:val="22"/>
          <w:szCs w:val="22"/>
        </w:rPr>
        <w:t xml:space="preserve">Himma Web App – </w:t>
      </w:r>
      <w:r w:rsidRPr="00037716">
        <w:rPr>
          <w:rFonts w:ascii="Calibri" w:eastAsia="Calibri" w:hAnsi="Calibri" w:cs="Calibri"/>
          <w:color w:val="0D0D0D"/>
          <w:sz w:val="22"/>
          <w:szCs w:val="22"/>
        </w:rPr>
        <w:t>Web application development.</w:t>
      </w:r>
    </w:p>
    <w:p w14:paraId="1B470242" w14:textId="778EADC4" w:rsidR="00AB0702" w:rsidRPr="00AB0702" w:rsidRDefault="00AB0702" w:rsidP="00AB0702">
      <w:pPr>
        <w:numPr>
          <w:ilvl w:val="0"/>
          <w:numId w:val="2"/>
        </w:numPr>
        <w:ind w:left="1008" w:hanging="288"/>
        <w:rPr>
          <w:rFonts w:ascii="Calibri" w:eastAsia="Calibri" w:hAnsi="Calibri" w:cs="Calibri"/>
          <w:color w:val="0D0D0D"/>
          <w:sz w:val="22"/>
          <w:szCs w:val="22"/>
        </w:rPr>
      </w:pPr>
      <w:r w:rsidRPr="00AB0702">
        <w:rPr>
          <w:rFonts w:ascii="Calibri" w:eastAsia="Calibri" w:hAnsi="Calibri" w:cs="Calibri"/>
          <w:b/>
          <w:bCs/>
          <w:color w:val="0D0D0D"/>
          <w:sz w:val="22"/>
          <w:szCs w:val="22"/>
        </w:rPr>
        <w:t xml:space="preserve">RTA Chatbot Project – </w:t>
      </w:r>
      <w:r w:rsidR="003839C2" w:rsidRPr="003839C2">
        <w:rPr>
          <w:rFonts w:ascii="Calibri" w:eastAsia="Calibri" w:hAnsi="Calibri" w:cs="Calibri"/>
          <w:color w:val="0D0D0D"/>
          <w:sz w:val="22"/>
          <w:szCs w:val="22"/>
        </w:rPr>
        <w:t xml:space="preserve">Contributed to the development of an </w:t>
      </w:r>
      <w:r w:rsidR="003839C2" w:rsidRPr="003839C2">
        <w:rPr>
          <w:rFonts w:ascii="Calibri" w:eastAsia="Calibri" w:hAnsi="Calibri" w:cs="Calibri"/>
          <w:b/>
          <w:bCs/>
          <w:color w:val="0D0D0D"/>
          <w:sz w:val="22"/>
          <w:szCs w:val="22"/>
        </w:rPr>
        <w:t>AI-powered chatbot</w:t>
      </w:r>
      <w:r w:rsidR="003839C2" w:rsidRPr="003839C2">
        <w:rPr>
          <w:rFonts w:ascii="Calibri" w:eastAsia="Calibri" w:hAnsi="Calibri" w:cs="Calibri"/>
          <w:color w:val="0D0D0D"/>
          <w:sz w:val="22"/>
          <w:szCs w:val="22"/>
        </w:rPr>
        <w:t xml:space="preserve"> for the Dubai Roads and Transport Authority (RTA), improving service accessibility and automation.</w:t>
      </w:r>
    </w:p>
    <w:p w14:paraId="6B61CF8B" w14:textId="5E3B9459" w:rsidR="00AE3D32" w:rsidRPr="00AE3D32" w:rsidRDefault="00AE3D32" w:rsidP="00AB0702">
      <w:pPr>
        <w:numPr>
          <w:ilvl w:val="0"/>
          <w:numId w:val="2"/>
        </w:numPr>
        <w:ind w:left="1008" w:hanging="288"/>
        <w:rPr>
          <w:rFonts w:ascii="Calibri" w:eastAsia="Calibri" w:hAnsi="Calibri" w:cs="Calibri"/>
          <w:color w:val="0D0D0D"/>
          <w:sz w:val="22"/>
          <w:szCs w:val="22"/>
        </w:rPr>
      </w:pPr>
      <w:r w:rsidRPr="00AE3D32">
        <w:rPr>
          <w:rFonts w:ascii="Calibri" w:eastAsia="Calibri" w:hAnsi="Calibri" w:cs="Calibri"/>
          <w:b/>
          <w:bCs/>
          <w:color w:val="0D0D0D"/>
          <w:sz w:val="22"/>
          <w:szCs w:val="22"/>
        </w:rPr>
        <w:t xml:space="preserve">RTA Mobile Suite </w:t>
      </w:r>
      <w:r>
        <w:rPr>
          <w:rFonts w:ascii="Calibri" w:eastAsia="Calibri" w:hAnsi="Calibri" w:cs="Calibri"/>
          <w:b/>
          <w:bCs/>
          <w:color w:val="0D0D0D"/>
          <w:sz w:val="22"/>
          <w:szCs w:val="22"/>
        </w:rPr>
        <w:t>(</w:t>
      </w:r>
      <w:r w:rsidRPr="00AB0702">
        <w:rPr>
          <w:rFonts w:ascii="Calibri" w:eastAsia="Calibri" w:hAnsi="Calibri" w:cs="Calibri"/>
          <w:b/>
          <w:bCs/>
          <w:color w:val="0D0D0D"/>
          <w:sz w:val="22"/>
          <w:szCs w:val="22"/>
        </w:rPr>
        <w:t>Common Shell App</w:t>
      </w:r>
      <w:r>
        <w:rPr>
          <w:rFonts w:ascii="Calibri" w:eastAsia="Calibri" w:hAnsi="Calibri" w:cs="Calibri"/>
          <w:b/>
          <w:bCs/>
          <w:color w:val="0D0D0D"/>
          <w:sz w:val="22"/>
          <w:szCs w:val="22"/>
        </w:rPr>
        <w:t xml:space="preserve">) </w:t>
      </w:r>
      <w:r w:rsidRPr="00AE3D32">
        <w:rPr>
          <w:rFonts w:ascii="Calibri" w:eastAsia="Calibri" w:hAnsi="Calibri" w:cs="Calibri"/>
          <w:b/>
          <w:bCs/>
          <w:color w:val="0D0D0D"/>
          <w:sz w:val="22"/>
          <w:szCs w:val="22"/>
        </w:rPr>
        <w:t xml:space="preserve">– </w:t>
      </w:r>
      <w:r w:rsidRPr="00AE3D32">
        <w:rPr>
          <w:rFonts w:ascii="Calibri" w:eastAsia="Calibri" w:hAnsi="Calibri" w:cs="Calibri"/>
          <w:color w:val="0D0D0D"/>
          <w:sz w:val="22"/>
          <w:szCs w:val="22"/>
        </w:rPr>
        <w:t xml:space="preserve">Unified platform for multiple RTA apps (Drivers &amp; Vehicles, Corporate, Smart Parking, </w:t>
      </w:r>
      <w:r>
        <w:rPr>
          <w:rFonts w:ascii="Calibri" w:eastAsia="Calibri" w:hAnsi="Calibri" w:cs="Calibri"/>
          <w:color w:val="0D0D0D"/>
          <w:sz w:val="22"/>
          <w:szCs w:val="22"/>
        </w:rPr>
        <w:t>RTA Dubai</w:t>
      </w:r>
      <w:r w:rsidRPr="00AE3D32">
        <w:rPr>
          <w:rFonts w:ascii="Calibri" w:eastAsia="Calibri" w:hAnsi="Calibri" w:cs="Calibri"/>
          <w:color w:val="0D0D0D"/>
          <w:sz w:val="22"/>
          <w:szCs w:val="22"/>
        </w:rPr>
        <w:t>)</w:t>
      </w:r>
      <w:r>
        <w:rPr>
          <w:rFonts w:ascii="Calibri" w:eastAsia="Calibri" w:hAnsi="Calibri" w:cs="Calibri"/>
          <w:color w:val="0D0D0D"/>
          <w:sz w:val="22"/>
          <w:szCs w:val="22"/>
        </w:rPr>
        <w:t xml:space="preserve"> using </w:t>
      </w:r>
      <w:r w:rsidRPr="00AB0702">
        <w:rPr>
          <w:rFonts w:ascii="Calibri" w:eastAsia="Calibri" w:hAnsi="Calibri" w:cs="Calibri"/>
          <w:color w:val="0D0D0D"/>
          <w:sz w:val="22"/>
          <w:szCs w:val="22"/>
        </w:rPr>
        <w:t>IBM MobileFirst-based app (Android, iOS, WP, BB)</w:t>
      </w:r>
      <w:r>
        <w:rPr>
          <w:rFonts w:ascii="Calibri" w:eastAsia="Calibri" w:hAnsi="Calibri" w:cs="Calibri"/>
          <w:color w:val="0D0D0D"/>
          <w:sz w:val="22"/>
          <w:szCs w:val="22"/>
        </w:rPr>
        <w:t>.</w:t>
      </w:r>
    </w:p>
    <w:p w14:paraId="4D172E36" w14:textId="77777777" w:rsidR="00AB0702" w:rsidRPr="00AB0702" w:rsidRDefault="00AB0702" w:rsidP="00AB0702">
      <w:pPr>
        <w:numPr>
          <w:ilvl w:val="0"/>
          <w:numId w:val="2"/>
        </w:numPr>
        <w:ind w:left="1008" w:hanging="288"/>
        <w:rPr>
          <w:rFonts w:ascii="Calibri" w:eastAsia="Calibri" w:hAnsi="Calibri" w:cs="Calibri"/>
          <w:color w:val="0D0D0D"/>
          <w:sz w:val="22"/>
          <w:szCs w:val="22"/>
        </w:rPr>
      </w:pPr>
      <w:r w:rsidRPr="00AB0702">
        <w:rPr>
          <w:rFonts w:ascii="Calibri" w:eastAsia="Calibri" w:hAnsi="Calibri" w:cs="Calibri"/>
          <w:b/>
          <w:bCs/>
          <w:color w:val="0D0D0D"/>
          <w:sz w:val="22"/>
          <w:szCs w:val="22"/>
        </w:rPr>
        <w:t xml:space="preserve">Al Rajhi Bank App – </w:t>
      </w:r>
      <w:r w:rsidRPr="00AB0702">
        <w:rPr>
          <w:rFonts w:ascii="Calibri" w:eastAsia="Calibri" w:hAnsi="Calibri" w:cs="Calibri"/>
          <w:color w:val="0D0D0D"/>
          <w:sz w:val="22"/>
          <w:szCs w:val="22"/>
        </w:rPr>
        <w:t>Cross-platform e-banking application (Android, iOS) and native Windows Phone app for Al Rajhi Bank, KSA.</w:t>
      </w:r>
    </w:p>
    <w:p w14:paraId="0D549D0B" w14:textId="77777777" w:rsidR="00AB0702" w:rsidRPr="00AB0702" w:rsidRDefault="00AB0702" w:rsidP="00AB0702">
      <w:pPr>
        <w:numPr>
          <w:ilvl w:val="0"/>
          <w:numId w:val="2"/>
        </w:numPr>
        <w:ind w:left="1008" w:hanging="288"/>
        <w:rPr>
          <w:rFonts w:ascii="Calibri" w:eastAsia="Calibri" w:hAnsi="Calibri" w:cs="Calibri"/>
          <w:color w:val="0D0D0D"/>
          <w:sz w:val="22"/>
          <w:szCs w:val="22"/>
        </w:rPr>
      </w:pPr>
      <w:r w:rsidRPr="00AB0702">
        <w:rPr>
          <w:rFonts w:ascii="Calibri" w:eastAsia="Calibri" w:hAnsi="Calibri" w:cs="Calibri"/>
          <w:b/>
          <w:bCs/>
          <w:color w:val="0D0D0D"/>
          <w:sz w:val="22"/>
          <w:szCs w:val="22"/>
        </w:rPr>
        <w:t xml:space="preserve">Al Rajhi Takaful App – </w:t>
      </w:r>
      <w:r w:rsidRPr="00AB0702">
        <w:rPr>
          <w:rFonts w:ascii="Calibri" w:eastAsia="Calibri" w:hAnsi="Calibri" w:cs="Calibri"/>
          <w:color w:val="0D0D0D"/>
          <w:sz w:val="22"/>
          <w:szCs w:val="22"/>
        </w:rPr>
        <w:t>Cross-platform e-insurance solution (Android, iOS) for Al Rajhi Takaful, KSA.</w:t>
      </w:r>
    </w:p>
    <w:p w14:paraId="09B3E106" w14:textId="611AED52" w:rsidR="00AD23E4" w:rsidRDefault="00AB0702" w:rsidP="00B65288">
      <w:pPr>
        <w:numPr>
          <w:ilvl w:val="0"/>
          <w:numId w:val="2"/>
        </w:numPr>
        <w:ind w:left="1008" w:hanging="288"/>
        <w:rPr>
          <w:rFonts w:ascii="Calibri" w:eastAsia="Calibri" w:hAnsi="Calibri" w:cs="Calibri"/>
          <w:color w:val="0D0D0D"/>
          <w:sz w:val="22"/>
          <w:szCs w:val="22"/>
        </w:rPr>
      </w:pPr>
      <w:r w:rsidRPr="00AB0702">
        <w:rPr>
          <w:rFonts w:ascii="Calibri" w:eastAsia="Calibri" w:hAnsi="Calibri" w:cs="Calibri"/>
          <w:b/>
          <w:bCs/>
          <w:color w:val="0D0D0D"/>
          <w:sz w:val="22"/>
          <w:szCs w:val="22"/>
        </w:rPr>
        <w:t xml:space="preserve">Al Bilad App – </w:t>
      </w:r>
      <w:r w:rsidRPr="00AB0702">
        <w:rPr>
          <w:rFonts w:ascii="Calibri" w:eastAsia="Calibri" w:hAnsi="Calibri" w:cs="Calibri"/>
          <w:color w:val="0D0D0D"/>
          <w:sz w:val="22"/>
          <w:szCs w:val="22"/>
        </w:rPr>
        <w:t>Cross-platform insurance application (Android, iOS) for Bank Al Bilad, KSA.</w:t>
      </w:r>
    </w:p>
    <w:bookmarkEnd w:id="6"/>
    <w:p w14:paraId="25754609" w14:textId="77777777" w:rsidR="00B65288" w:rsidRPr="00B65288" w:rsidRDefault="00B65288" w:rsidP="00B65288">
      <w:pPr>
        <w:rPr>
          <w:rFonts w:ascii="Calibri" w:eastAsia="Calibri" w:hAnsi="Calibri" w:cs="Calibri"/>
          <w:color w:val="0D0D0D"/>
          <w:sz w:val="22"/>
          <w:szCs w:val="22"/>
        </w:rPr>
      </w:pPr>
    </w:p>
    <w:p w14:paraId="122D2007" w14:textId="244723D4" w:rsidR="007D0EFD" w:rsidRDefault="0039133E" w:rsidP="007D0EFD">
      <w:pPr>
        <w:tabs>
          <w:tab w:val="left" w:pos="9440"/>
        </w:tabs>
        <w:spacing w:before="29" w:line="360" w:lineRule="auto"/>
        <w:rPr>
          <w:rFonts w:ascii="Calibri" w:eastAsia="Calibri" w:hAnsi="Calibri" w:cs="Calibri"/>
          <w:b/>
          <w:color w:val="0D0D0D"/>
        </w:rPr>
      </w:pPr>
      <w:r>
        <w:rPr>
          <w:rFonts w:ascii="Calibri" w:eastAsia="Calibri" w:hAnsi="Calibri" w:cs="Calibri"/>
          <w:b/>
          <w:color w:val="0D0D0D"/>
        </w:rPr>
        <w:t>Professional Experience</w:t>
      </w:r>
    </w:p>
    <w:tbl>
      <w:tblPr>
        <w:tblW w:w="9990" w:type="dxa"/>
        <w:tblInd w:w="288" w:type="dxa"/>
        <w:tblLayout w:type="fixed"/>
        <w:tblLook w:val="04A0" w:firstRow="1" w:lastRow="0" w:firstColumn="1" w:lastColumn="0" w:noHBand="0" w:noVBand="1"/>
      </w:tblPr>
      <w:tblGrid>
        <w:gridCol w:w="7225"/>
        <w:gridCol w:w="2765"/>
      </w:tblGrid>
      <w:tr w:rsidR="00C742DF" w14:paraId="288038DD" w14:textId="77777777" w:rsidTr="00296C73">
        <w:trPr>
          <w:trHeight w:val="260"/>
        </w:trPr>
        <w:tc>
          <w:tcPr>
            <w:tcW w:w="7225" w:type="dxa"/>
          </w:tcPr>
          <w:p w14:paraId="5E55EE21" w14:textId="5C1CC59F" w:rsidR="00C742DF" w:rsidRPr="00464FE8" w:rsidRDefault="00C742DF" w:rsidP="00153383">
            <w:pPr>
              <w:rPr>
                <w:rFonts w:ascii="Calibri" w:eastAsia="Calibri" w:hAnsi="Calibri" w:cs="Calibri"/>
                <w:b/>
                <w:color w:val="0D0D0D"/>
              </w:rPr>
            </w:pPr>
            <w:bookmarkStart w:id="8" w:name="_Hlk190949239"/>
            <w:bookmarkStart w:id="9" w:name="OLE_LINK31"/>
            <w:r w:rsidRPr="00464FE8">
              <w:rPr>
                <w:rFonts w:ascii="Calibri" w:eastAsia="Calibri" w:hAnsi="Calibri" w:cs="Calibri"/>
                <w:b/>
                <w:color w:val="0D0D0D"/>
              </w:rPr>
              <w:t>Full stack development Technical Leader</w:t>
            </w:r>
            <w:r w:rsidR="00FC275A">
              <w:rPr>
                <w:rFonts w:ascii="Calibri" w:eastAsia="Calibri" w:hAnsi="Calibri" w:cs="Calibri"/>
                <w:b/>
                <w:color w:val="0D0D0D"/>
              </w:rPr>
              <w:t xml:space="preserve"> </w:t>
            </w:r>
            <w:r w:rsidR="00FC275A" w:rsidRPr="00FC275A">
              <w:rPr>
                <w:rFonts w:ascii="Calibri" w:eastAsia="Calibri" w:hAnsi="Calibri" w:cs="Calibri"/>
                <w:b/>
                <w:color w:val="0D0D0D"/>
              </w:rPr>
              <w:t>| Mobile Application Architect</w:t>
            </w:r>
          </w:p>
        </w:tc>
        <w:tc>
          <w:tcPr>
            <w:tcW w:w="2765" w:type="dxa"/>
          </w:tcPr>
          <w:p w14:paraId="219D3ED5" w14:textId="77777777" w:rsidR="00C742DF" w:rsidRPr="00296C73" w:rsidRDefault="00C742DF" w:rsidP="00296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bCs/>
                <w:color w:val="0D0D0D"/>
              </w:rPr>
            </w:pPr>
            <w:r w:rsidRPr="00296C73">
              <w:rPr>
                <w:rFonts w:ascii="Calibri" w:eastAsia="Calibri" w:hAnsi="Calibri" w:cs="Calibri"/>
                <w:bCs/>
                <w:color w:val="0D0D0D"/>
              </w:rPr>
              <w:t>September 2022– Present</w:t>
            </w:r>
          </w:p>
        </w:tc>
      </w:tr>
      <w:bookmarkEnd w:id="8"/>
      <w:tr w:rsidR="00C742DF" w14:paraId="3A672203" w14:textId="77777777" w:rsidTr="00296C73">
        <w:trPr>
          <w:trHeight w:val="420"/>
        </w:trPr>
        <w:tc>
          <w:tcPr>
            <w:tcW w:w="7225" w:type="dxa"/>
          </w:tcPr>
          <w:p w14:paraId="5A1234B3" w14:textId="712D95BB" w:rsidR="00C742DF" w:rsidRPr="00C742DF" w:rsidRDefault="00C742DF" w:rsidP="00C742DF">
            <w:pPr>
              <w:tabs>
                <w:tab w:val="left" w:pos="9440"/>
              </w:tabs>
              <w:spacing w:before="29"/>
              <w:rPr>
                <w:rStyle w:val="Hyperlink"/>
                <w:rFonts w:eastAsia="Calibri"/>
                <w:u w:val="none"/>
              </w:rPr>
            </w:pPr>
            <w:r>
              <w:fldChar w:fldCharType="begin"/>
            </w:r>
            <w:r>
              <w:instrText>HYPERLINK "https://www.fahr.gov.ae/portal/en/home.aspx"</w:instrText>
            </w:r>
            <w:r>
              <w:fldChar w:fldCharType="separate"/>
            </w:r>
            <w:r w:rsidRPr="00C742DF">
              <w:rPr>
                <w:rStyle w:val="Hyperlink"/>
                <w:rFonts w:ascii="Calibri" w:eastAsia="Calibri" w:hAnsi="Calibri" w:cs="Calibri"/>
                <w:u w:val="none"/>
              </w:rPr>
              <w:t>Federal Authority for Government Human Resources</w:t>
            </w:r>
            <w:r>
              <w:fldChar w:fldCharType="end"/>
            </w:r>
          </w:p>
        </w:tc>
        <w:tc>
          <w:tcPr>
            <w:tcW w:w="2765" w:type="dxa"/>
          </w:tcPr>
          <w:p w14:paraId="5291B204" w14:textId="4BC0C3A4" w:rsidR="00C742DF" w:rsidRPr="00296C73" w:rsidRDefault="00C742DF" w:rsidP="00296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bCs/>
                <w:color w:val="0D0D0D"/>
              </w:rPr>
            </w:pPr>
            <w:r w:rsidRPr="00296C73">
              <w:rPr>
                <w:rFonts w:ascii="Calibri" w:eastAsia="Calibri" w:hAnsi="Calibri" w:cs="Calibri"/>
                <w:bCs/>
                <w:color w:val="0D0D0D"/>
              </w:rPr>
              <w:t>Dubai-UAE</w:t>
            </w:r>
          </w:p>
        </w:tc>
      </w:tr>
    </w:tbl>
    <w:p w14:paraId="5934CFDA" w14:textId="7FC2933B" w:rsidR="00311953" w:rsidRPr="00311953" w:rsidRDefault="00311953" w:rsidP="00311953">
      <w:pPr>
        <w:numPr>
          <w:ilvl w:val="0"/>
          <w:numId w:val="2"/>
        </w:numPr>
        <w:ind w:left="1008" w:hanging="288"/>
        <w:rPr>
          <w:rFonts w:ascii="Calibri" w:eastAsia="Calibri" w:hAnsi="Calibri" w:cs="Calibri"/>
          <w:b/>
          <w:bCs/>
          <w:color w:val="0D0D0D"/>
          <w:sz w:val="22"/>
          <w:szCs w:val="22"/>
        </w:rPr>
      </w:pPr>
      <w:bookmarkStart w:id="10" w:name="OLE_LINK35"/>
      <w:r w:rsidRPr="00311953">
        <w:rPr>
          <w:rFonts w:ascii="Calibri" w:eastAsia="Calibri" w:hAnsi="Calibri" w:cs="Calibri"/>
          <w:color w:val="0D0D0D"/>
          <w:sz w:val="22"/>
          <w:szCs w:val="22"/>
        </w:rPr>
        <w:t xml:space="preserve">Led </w:t>
      </w:r>
      <w:r w:rsidRPr="00311953">
        <w:rPr>
          <w:rFonts w:ascii="Calibri" w:eastAsia="Calibri" w:hAnsi="Calibri" w:cs="Calibri"/>
          <w:b/>
          <w:bCs/>
          <w:color w:val="0D0D0D"/>
          <w:sz w:val="22"/>
          <w:szCs w:val="22"/>
        </w:rPr>
        <w:t>FAHR Smart App modernization, migrating from Angular 7 to React Native for better performance.</w:t>
      </w:r>
    </w:p>
    <w:p w14:paraId="5A16C419" w14:textId="28F8E564" w:rsidR="00311953" w:rsidRPr="00311953" w:rsidRDefault="00311953" w:rsidP="00311953">
      <w:pPr>
        <w:numPr>
          <w:ilvl w:val="0"/>
          <w:numId w:val="2"/>
        </w:numPr>
        <w:ind w:left="1008" w:hanging="288"/>
        <w:rPr>
          <w:rFonts w:ascii="Calibri" w:eastAsia="Calibri" w:hAnsi="Calibri" w:cs="Calibri"/>
          <w:color w:val="0D0D0D"/>
          <w:sz w:val="22"/>
          <w:szCs w:val="22"/>
        </w:rPr>
      </w:pPr>
      <w:r w:rsidRPr="00311953">
        <w:rPr>
          <w:rFonts w:ascii="Calibri" w:eastAsia="Calibri" w:hAnsi="Calibri" w:cs="Calibri"/>
          <w:b/>
          <w:bCs/>
          <w:color w:val="0D0D0D"/>
          <w:sz w:val="22"/>
          <w:szCs w:val="22"/>
        </w:rPr>
        <w:t>Developed and launched AI-powered virtual assistant</w:t>
      </w:r>
      <w:r w:rsidRPr="00311953">
        <w:rPr>
          <w:rFonts w:ascii="Calibri" w:eastAsia="Calibri" w:hAnsi="Calibri" w:cs="Calibri"/>
          <w:color w:val="0D0D0D"/>
          <w:sz w:val="22"/>
          <w:szCs w:val="22"/>
        </w:rPr>
        <w:t>, integrating voice and LLM capabilities.</w:t>
      </w:r>
    </w:p>
    <w:p w14:paraId="366DCE1F" w14:textId="2046F700" w:rsidR="00311953" w:rsidRPr="00311953" w:rsidRDefault="00311953" w:rsidP="00311953">
      <w:pPr>
        <w:numPr>
          <w:ilvl w:val="0"/>
          <w:numId w:val="2"/>
        </w:numPr>
        <w:ind w:left="1008" w:hanging="288"/>
        <w:rPr>
          <w:rFonts w:ascii="Calibri" w:eastAsia="Calibri" w:hAnsi="Calibri" w:cs="Calibri"/>
          <w:color w:val="0D0D0D"/>
          <w:sz w:val="22"/>
          <w:szCs w:val="22"/>
        </w:rPr>
      </w:pPr>
      <w:r w:rsidRPr="00311953">
        <w:rPr>
          <w:rFonts w:ascii="Calibri" w:eastAsia="Calibri" w:hAnsi="Calibri" w:cs="Calibri"/>
          <w:b/>
          <w:bCs/>
          <w:color w:val="0D0D0D"/>
          <w:sz w:val="22"/>
          <w:szCs w:val="22"/>
        </w:rPr>
        <w:t xml:space="preserve">Managed </w:t>
      </w:r>
      <w:r w:rsidR="006E272C">
        <w:rPr>
          <w:rFonts w:ascii="Calibri" w:eastAsia="Calibri" w:hAnsi="Calibri" w:cs="Calibri"/>
          <w:b/>
          <w:bCs/>
          <w:color w:val="0D0D0D"/>
          <w:sz w:val="22"/>
          <w:szCs w:val="22"/>
        </w:rPr>
        <w:t>10</w:t>
      </w:r>
      <w:r w:rsidRPr="00311953">
        <w:rPr>
          <w:rFonts w:ascii="Calibri" w:eastAsia="Calibri" w:hAnsi="Calibri" w:cs="Calibri"/>
          <w:b/>
          <w:bCs/>
          <w:color w:val="0D0D0D"/>
          <w:sz w:val="22"/>
          <w:szCs w:val="22"/>
        </w:rPr>
        <w:t xml:space="preserve"> major &amp; 6 minor app releases</w:t>
      </w:r>
      <w:r w:rsidRPr="00311953">
        <w:rPr>
          <w:rFonts w:ascii="Calibri" w:eastAsia="Calibri" w:hAnsi="Calibri" w:cs="Calibri"/>
          <w:color w:val="0D0D0D"/>
          <w:sz w:val="22"/>
          <w:szCs w:val="22"/>
        </w:rPr>
        <w:t xml:space="preserve"> (</w:t>
      </w:r>
      <w:r w:rsidRPr="00311953">
        <w:rPr>
          <w:rFonts w:ascii="Calibri" w:eastAsia="Calibri" w:hAnsi="Calibri" w:cs="Calibri"/>
          <w:i/>
          <w:iCs/>
          <w:color w:val="0D0D0D"/>
          <w:sz w:val="22"/>
          <w:szCs w:val="22"/>
        </w:rPr>
        <w:t>4.0.0 – 4.</w:t>
      </w:r>
      <w:r w:rsidR="006E272C">
        <w:rPr>
          <w:rFonts w:ascii="Calibri" w:eastAsia="Calibri" w:hAnsi="Calibri" w:cs="Calibri"/>
          <w:i/>
          <w:iCs/>
          <w:color w:val="0D0D0D"/>
          <w:sz w:val="22"/>
          <w:szCs w:val="22"/>
        </w:rPr>
        <w:t>8</w:t>
      </w:r>
      <w:r w:rsidRPr="00311953">
        <w:rPr>
          <w:rFonts w:ascii="Calibri" w:eastAsia="Calibri" w:hAnsi="Calibri" w:cs="Calibri"/>
          <w:i/>
          <w:iCs/>
          <w:color w:val="0D0D0D"/>
          <w:sz w:val="22"/>
          <w:szCs w:val="22"/>
        </w:rPr>
        <w:t>.0</w:t>
      </w:r>
      <w:r w:rsidRPr="00311953">
        <w:rPr>
          <w:rFonts w:ascii="Calibri" w:eastAsia="Calibri" w:hAnsi="Calibri" w:cs="Calibri"/>
          <w:color w:val="0D0D0D"/>
          <w:sz w:val="22"/>
          <w:szCs w:val="22"/>
        </w:rPr>
        <w:t>), introducing new self-service features for employees and managers.</w:t>
      </w:r>
    </w:p>
    <w:p w14:paraId="1C0267B9" w14:textId="77777777" w:rsidR="00E773FC" w:rsidRDefault="00311953" w:rsidP="00E773FC">
      <w:pPr>
        <w:numPr>
          <w:ilvl w:val="0"/>
          <w:numId w:val="2"/>
        </w:numPr>
        <w:ind w:left="1008" w:hanging="288"/>
        <w:rPr>
          <w:rFonts w:ascii="Calibri" w:eastAsia="Calibri" w:hAnsi="Calibri" w:cs="Calibri"/>
          <w:color w:val="0D0D0D"/>
          <w:sz w:val="22"/>
          <w:szCs w:val="22"/>
        </w:rPr>
      </w:pPr>
      <w:r w:rsidRPr="00311953">
        <w:rPr>
          <w:rFonts w:ascii="Calibri" w:eastAsia="Calibri" w:hAnsi="Calibri" w:cs="Calibri"/>
          <w:b/>
          <w:bCs/>
          <w:color w:val="0D0D0D"/>
          <w:sz w:val="22"/>
          <w:szCs w:val="22"/>
        </w:rPr>
        <w:t>Optimized security &amp; infrastructure</w:t>
      </w:r>
      <w:r w:rsidRPr="00311953">
        <w:rPr>
          <w:rFonts w:ascii="Calibri" w:eastAsia="Calibri" w:hAnsi="Calibri" w:cs="Calibri"/>
          <w:color w:val="0D0D0D"/>
          <w:sz w:val="22"/>
          <w:szCs w:val="22"/>
        </w:rPr>
        <w:t>, closing vulnerabilities, renewing SSL/APN certificates, and scaling servers.</w:t>
      </w:r>
    </w:p>
    <w:p w14:paraId="51068F73" w14:textId="3FA99F96" w:rsidR="00E773FC" w:rsidRPr="00E773FC" w:rsidRDefault="00E773FC" w:rsidP="00E773FC">
      <w:pPr>
        <w:numPr>
          <w:ilvl w:val="0"/>
          <w:numId w:val="2"/>
        </w:numPr>
        <w:ind w:left="1008" w:hanging="288"/>
        <w:rPr>
          <w:rFonts w:ascii="Calibri" w:eastAsia="Calibri" w:hAnsi="Calibri" w:cs="Calibri"/>
          <w:color w:val="0D0D0D"/>
          <w:sz w:val="22"/>
          <w:szCs w:val="22"/>
        </w:rPr>
      </w:pPr>
      <w:r w:rsidRPr="00E773FC">
        <w:rPr>
          <w:rFonts w:ascii="Calibri" w:eastAsia="Calibri" w:hAnsi="Calibri" w:cs="Calibri"/>
          <w:b/>
          <w:bCs/>
          <w:color w:val="0D0D0D"/>
          <w:sz w:val="22"/>
          <w:szCs w:val="22"/>
        </w:rPr>
        <w:t xml:space="preserve">Created an evaluation model </w:t>
      </w:r>
      <w:r w:rsidRPr="00E773FC">
        <w:rPr>
          <w:rFonts w:ascii="Calibri" w:eastAsia="Calibri" w:hAnsi="Calibri" w:cs="Calibri"/>
          <w:color w:val="0D0D0D"/>
          <w:sz w:val="22"/>
          <w:szCs w:val="22"/>
        </w:rPr>
        <w:t>using Python to assess and validate AI models’ performance, ensuring robustness and accuracy before deployment.</w:t>
      </w:r>
    </w:p>
    <w:p w14:paraId="59B39F74" w14:textId="330769D7" w:rsidR="00311953" w:rsidRPr="00311953" w:rsidRDefault="00EB4976" w:rsidP="00311953">
      <w:pPr>
        <w:numPr>
          <w:ilvl w:val="0"/>
          <w:numId w:val="2"/>
        </w:numPr>
        <w:ind w:left="1008" w:hanging="288"/>
        <w:rPr>
          <w:rFonts w:ascii="Calibri" w:eastAsia="Calibri" w:hAnsi="Calibri" w:cs="Calibri"/>
          <w:color w:val="0D0D0D"/>
          <w:sz w:val="22"/>
          <w:szCs w:val="22"/>
        </w:rPr>
      </w:pPr>
      <w:r>
        <w:rPr>
          <w:rFonts w:ascii="Calibri" w:eastAsia="Calibri" w:hAnsi="Calibri" w:cs="Calibri"/>
          <w:b/>
          <w:bCs/>
          <w:color w:val="0D0D0D"/>
          <w:sz w:val="22"/>
          <w:szCs w:val="22"/>
        </w:rPr>
        <w:t>Developed</w:t>
      </w:r>
      <w:r w:rsidR="00311953" w:rsidRPr="00311953">
        <w:rPr>
          <w:rFonts w:ascii="Calibri" w:eastAsia="Calibri" w:hAnsi="Calibri" w:cs="Calibri"/>
          <w:b/>
          <w:bCs/>
          <w:color w:val="0D0D0D"/>
          <w:sz w:val="22"/>
          <w:szCs w:val="22"/>
        </w:rPr>
        <w:t xml:space="preserve"> digital community </w:t>
      </w:r>
      <w:r>
        <w:rPr>
          <w:rFonts w:ascii="Calibri" w:eastAsia="Calibri" w:hAnsi="Calibri" w:cs="Calibri"/>
          <w:b/>
          <w:bCs/>
          <w:color w:val="0D0D0D"/>
          <w:sz w:val="22"/>
          <w:szCs w:val="22"/>
        </w:rPr>
        <w:t>for Governement employees</w:t>
      </w:r>
      <w:r w:rsidR="00311953" w:rsidRPr="00311953">
        <w:rPr>
          <w:rFonts w:ascii="Calibri" w:eastAsia="Calibri" w:hAnsi="Calibri" w:cs="Calibri"/>
          <w:color w:val="0D0D0D"/>
          <w:sz w:val="22"/>
          <w:szCs w:val="22"/>
        </w:rPr>
        <w:t>.</w:t>
      </w:r>
    </w:p>
    <w:p w14:paraId="1E4C29FF" w14:textId="3A2D5CC6" w:rsidR="00311953" w:rsidRPr="00311953" w:rsidRDefault="00311953" w:rsidP="00311953">
      <w:pPr>
        <w:numPr>
          <w:ilvl w:val="0"/>
          <w:numId w:val="2"/>
        </w:numPr>
        <w:ind w:left="1008" w:hanging="288"/>
        <w:rPr>
          <w:rFonts w:ascii="Calibri" w:eastAsia="Calibri" w:hAnsi="Calibri" w:cs="Calibri"/>
          <w:color w:val="0D0D0D"/>
          <w:sz w:val="22"/>
          <w:szCs w:val="22"/>
        </w:rPr>
      </w:pPr>
      <w:r w:rsidRPr="00311953">
        <w:rPr>
          <w:rFonts w:ascii="Calibri" w:eastAsia="Calibri" w:hAnsi="Calibri" w:cs="Calibri"/>
          <w:b/>
          <w:bCs/>
          <w:color w:val="0D0D0D"/>
          <w:sz w:val="22"/>
          <w:szCs w:val="22"/>
        </w:rPr>
        <w:t>Led UATs, stakeholder engagements, and Agile development cycles</w:t>
      </w:r>
      <w:r w:rsidRPr="00311953">
        <w:rPr>
          <w:rFonts w:ascii="Calibri" w:eastAsia="Calibri" w:hAnsi="Calibri" w:cs="Calibri"/>
          <w:color w:val="0D0D0D"/>
          <w:sz w:val="22"/>
          <w:szCs w:val="22"/>
        </w:rPr>
        <w:t>, improving product adoption.</w:t>
      </w:r>
    </w:p>
    <w:p w14:paraId="1BA79E71" w14:textId="4FFDAFE3" w:rsidR="00311953" w:rsidRDefault="00311953" w:rsidP="00311953">
      <w:pPr>
        <w:numPr>
          <w:ilvl w:val="0"/>
          <w:numId w:val="2"/>
        </w:numPr>
        <w:ind w:left="1008" w:hanging="288"/>
        <w:rPr>
          <w:rFonts w:ascii="Calibri" w:eastAsia="Calibri" w:hAnsi="Calibri" w:cs="Calibri"/>
          <w:color w:val="0D0D0D"/>
          <w:sz w:val="22"/>
          <w:szCs w:val="22"/>
        </w:rPr>
      </w:pPr>
      <w:r w:rsidRPr="00311953">
        <w:rPr>
          <w:rFonts w:ascii="Calibri" w:eastAsia="Calibri" w:hAnsi="Calibri" w:cs="Calibri"/>
          <w:b/>
          <w:bCs/>
          <w:color w:val="0D0D0D"/>
          <w:sz w:val="22"/>
          <w:szCs w:val="22"/>
        </w:rPr>
        <w:t>Managed IBM license renewals, system monitoring, and load balancing optimizations.</w:t>
      </w:r>
    </w:p>
    <w:p w14:paraId="25DF3EDC" w14:textId="5438A1E5" w:rsidR="001807CE" w:rsidRPr="001807CE" w:rsidRDefault="001807CE" w:rsidP="001807CE">
      <w:pPr>
        <w:numPr>
          <w:ilvl w:val="0"/>
          <w:numId w:val="2"/>
        </w:numPr>
        <w:ind w:left="1008" w:hanging="288"/>
        <w:rPr>
          <w:rFonts w:ascii="Calibri" w:eastAsia="Calibri" w:hAnsi="Calibri" w:cs="Calibri"/>
          <w:color w:val="0D0D0D"/>
          <w:sz w:val="22"/>
          <w:szCs w:val="22"/>
        </w:rPr>
      </w:pPr>
      <w:r w:rsidRPr="001807CE">
        <w:rPr>
          <w:rFonts w:ascii="Calibri" w:eastAsia="Calibri" w:hAnsi="Calibri" w:cs="Calibri"/>
          <w:color w:val="0D0D0D"/>
          <w:sz w:val="22"/>
          <w:szCs w:val="22"/>
        </w:rPr>
        <w:t xml:space="preserve">Designed and implemented scalable </w:t>
      </w:r>
      <w:r w:rsidRPr="001807CE">
        <w:rPr>
          <w:rFonts w:ascii="Calibri" w:eastAsia="Calibri" w:hAnsi="Calibri" w:cs="Calibri"/>
          <w:b/>
          <w:bCs/>
          <w:color w:val="0D0D0D"/>
          <w:sz w:val="22"/>
          <w:szCs w:val="22"/>
        </w:rPr>
        <w:t>mobile and web applications</w:t>
      </w:r>
      <w:r w:rsidRPr="001807CE">
        <w:rPr>
          <w:rFonts w:ascii="Calibri" w:eastAsia="Calibri" w:hAnsi="Calibri" w:cs="Calibri"/>
          <w:color w:val="0D0D0D"/>
          <w:sz w:val="22"/>
          <w:szCs w:val="22"/>
        </w:rPr>
        <w:t xml:space="preserve"> for FAHR users.</w:t>
      </w:r>
    </w:p>
    <w:p w14:paraId="007B54EB" w14:textId="77777777" w:rsidR="001807CE" w:rsidRPr="001807CE" w:rsidRDefault="001807CE" w:rsidP="001807CE">
      <w:pPr>
        <w:numPr>
          <w:ilvl w:val="0"/>
          <w:numId w:val="2"/>
        </w:numPr>
        <w:ind w:left="1008" w:hanging="288"/>
        <w:rPr>
          <w:rFonts w:ascii="Calibri" w:eastAsia="Calibri" w:hAnsi="Calibri" w:cs="Calibri"/>
          <w:color w:val="0D0D0D"/>
          <w:sz w:val="22"/>
          <w:szCs w:val="22"/>
        </w:rPr>
      </w:pPr>
      <w:r w:rsidRPr="001807CE">
        <w:rPr>
          <w:rFonts w:ascii="Calibri" w:eastAsia="Calibri" w:hAnsi="Calibri" w:cs="Calibri"/>
          <w:color w:val="0D0D0D"/>
          <w:sz w:val="22"/>
          <w:szCs w:val="22"/>
        </w:rPr>
        <w:t xml:space="preserve">Integrated </w:t>
      </w:r>
      <w:r w:rsidRPr="001807CE">
        <w:rPr>
          <w:rFonts w:ascii="Calibri" w:eastAsia="Calibri" w:hAnsi="Calibri" w:cs="Calibri"/>
          <w:b/>
          <w:bCs/>
          <w:color w:val="0D0D0D"/>
          <w:sz w:val="22"/>
          <w:szCs w:val="22"/>
        </w:rPr>
        <w:t>third-party systems</w:t>
      </w:r>
      <w:r w:rsidRPr="001807CE">
        <w:rPr>
          <w:rFonts w:ascii="Calibri" w:eastAsia="Calibri" w:hAnsi="Calibri" w:cs="Calibri"/>
          <w:color w:val="0D0D0D"/>
          <w:sz w:val="22"/>
          <w:szCs w:val="22"/>
        </w:rPr>
        <w:t xml:space="preserve"> through web services and APIs.</w:t>
      </w:r>
    </w:p>
    <w:p w14:paraId="16756A6E" w14:textId="77777777" w:rsidR="001807CE" w:rsidRPr="001807CE" w:rsidRDefault="001807CE" w:rsidP="001807CE">
      <w:pPr>
        <w:numPr>
          <w:ilvl w:val="0"/>
          <w:numId w:val="2"/>
        </w:numPr>
        <w:ind w:left="1008" w:hanging="288"/>
        <w:rPr>
          <w:rFonts w:ascii="Calibri" w:eastAsia="Calibri" w:hAnsi="Calibri" w:cs="Calibri"/>
          <w:color w:val="0D0D0D"/>
          <w:sz w:val="22"/>
          <w:szCs w:val="22"/>
        </w:rPr>
      </w:pPr>
      <w:r w:rsidRPr="001807CE">
        <w:rPr>
          <w:rFonts w:ascii="Calibri" w:eastAsia="Calibri" w:hAnsi="Calibri" w:cs="Calibri"/>
          <w:color w:val="0D0D0D"/>
          <w:sz w:val="22"/>
          <w:szCs w:val="22"/>
        </w:rPr>
        <w:t xml:space="preserve">Provided </w:t>
      </w:r>
      <w:r w:rsidRPr="001807CE">
        <w:rPr>
          <w:rFonts w:ascii="Calibri" w:eastAsia="Calibri" w:hAnsi="Calibri" w:cs="Calibri"/>
          <w:b/>
          <w:bCs/>
          <w:color w:val="0D0D0D"/>
          <w:sz w:val="22"/>
          <w:szCs w:val="22"/>
        </w:rPr>
        <w:t>error monitoring and proactive user support</w:t>
      </w:r>
      <w:r w:rsidRPr="001807CE">
        <w:rPr>
          <w:rFonts w:ascii="Calibri" w:eastAsia="Calibri" w:hAnsi="Calibri" w:cs="Calibri"/>
          <w:color w:val="0D0D0D"/>
          <w:sz w:val="22"/>
          <w:szCs w:val="22"/>
        </w:rPr>
        <w:t xml:space="preserve"> to enhance user experience.</w:t>
      </w:r>
    </w:p>
    <w:p w14:paraId="47234190" w14:textId="77777777" w:rsidR="001807CE" w:rsidRDefault="001807CE" w:rsidP="001807CE">
      <w:pPr>
        <w:numPr>
          <w:ilvl w:val="0"/>
          <w:numId w:val="2"/>
        </w:numPr>
        <w:ind w:left="1008" w:hanging="288"/>
        <w:rPr>
          <w:rFonts w:ascii="Calibri" w:eastAsia="Calibri" w:hAnsi="Calibri" w:cs="Calibri"/>
          <w:color w:val="0D0D0D"/>
          <w:sz w:val="22"/>
          <w:szCs w:val="22"/>
        </w:rPr>
      </w:pPr>
      <w:r w:rsidRPr="001807CE">
        <w:rPr>
          <w:rFonts w:ascii="Calibri" w:eastAsia="Calibri" w:hAnsi="Calibri" w:cs="Calibri"/>
          <w:color w:val="0D0D0D"/>
          <w:sz w:val="22"/>
          <w:szCs w:val="22"/>
        </w:rPr>
        <w:t>Led business requirement analysis and collaborated with stakeholders.</w:t>
      </w:r>
    </w:p>
    <w:p w14:paraId="60EEF482" w14:textId="01D5DB51" w:rsidR="00640A44" w:rsidRDefault="00640A44" w:rsidP="001807CE">
      <w:pPr>
        <w:numPr>
          <w:ilvl w:val="0"/>
          <w:numId w:val="2"/>
        </w:numPr>
        <w:ind w:left="1008" w:hanging="288"/>
        <w:rPr>
          <w:rFonts w:ascii="Calibri" w:eastAsia="Calibri" w:hAnsi="Calibri" w:cs="Calibri"/>
          <w:color w:val="0D0D0D"/>
          <w:sz w:val="22"/>
          <w:szCs w:val="22"/>
        </w:rPr>
      </w:pPr>
      <w:r w:rsidRPr="00640A44">
        <w:rPr>
          <w:rFonts w:ascii="Calibri" w:eastAsia="Calibri" w:hAnsi="Calibri" w:cs="Calibri"/>
          <w:color w:val="0D0D0D"/>
          <w:sz w:val="22"/>
          <w:szCs w:val="22"/>
        </w:rPr>
        <w:t>Designed and implemented an enterprise-grade RAG (Retrieval-Augmented Generation) system using OpenAI APIs and vector search for HR knowledge retrieval; integrated Agentic RAG workflow using LangChain agents for dynamic, multi-step employee assistance scenarios.</w:t>
      </w:r>
    </w:p>
    <w:p w14:paraId="0C8FF212" w14:textId="7E380BD5" w:rsidR="001807CE" w:rsidRDefault="001807CE" w:rsidP="00794899">
      <w:pPr>
        <w:numPr>
          <w:ilvl w:val="0"/>
          <w:numId w:val="2"/>
        </w:numPr>
        <w:ind w:left="1008" w:hanging="288"/>
        <w:rPr>
          <w:rFonts w:ascii="Calibri" w:eastAsia="Calibri" w:hAnsi="Calibri" w:cs="Calibri"/>
          <w:color w:val="0D0D0D"/>
          <w:sz w:val="22"/>
          <w:szCs w:val="22"/>
        </w:rPr>
      </w:pPr>
      <w:r w:rsidRPr="001807CE">
        <w:rPr>
          <w:rFonts w:ascii="Calibri" w:eastAsia="Calibri" w:hAnsi="Calibri" w:cs="Calibri"/>
          <w:b/>
          <w:bCs/>
          <w:color w:val="0D0D0D"/>
          <w:sz w:val="22"/>
          <w:szCs w:val="22"/>
        </w:rPr>
        <w:t>Key Technologies:</w:t>
      </w:r>
      <w:r w:rsidRPr="001807CE">
        <w:rPr>
          <w:rFonts w:ascii="Calibri" w:eastAsia="Calibri" w:hAnsi="Calibri" w:cs="Calibri"/>
          <w:color w:val="0D0D0D"/>
          <w:sz w:val="22"/>
          <w:szCs w:val="22"/>
        </w:rPr>
        <w:t xml:space="preserve"> React, Redux, Angular, Node.js, MongoDB, .NET Core, Next.js,</w:t>
      </w:r>
      <w:r w:rsidR="00E773FC">
        <w:rPr>
          <w:rFonts w:ascii="Calibri" w:eastAsia="Calibri" w:hAnsi="Calibri" w:cs="Calibri"/>
          <w:color w:val="0D0D0D"/>
          <w:sz w:val="22"/>
          <w:szCs w:val="22"/>
        </w:rPr>
        <w:t xml:space="preserve"> Python,</w:t>
      </w:r>
      <w:r w:rsidRPr="001807CE">
        <w:rPr>
          <w:rFonts w:ascii="Calibri" w:eastAsia="Calibri" w:hAnsi="Calibri" w:cs="Calibri"/>
          <w:color w:val="0D0D0D"/>
          <w:sz w:val="22"/>
          <w:szCs w:val="22"/>
        </w:rPr>
        <w:t xml:space="preserve"> AI (GPT, Llama, LangChain), Mobile (IBM MobileFirst, Cordova / Phone Gap, React Native).</w:t>
      </w:r>
    </w:p>
    <w:bookmarkEnd w:id="9"/>
    <w:bookmarkEnd w:id="10"/>
    <w:p w14:paraId="790B0E5A" w14:textId="77777777" w:rsidR="00917F2A" w:rsidRPr="00794899" w:rsidRDefault="00917F2A" w:rsidP="00917F2A">
      <w:pPr>
        <w:rPr>
          <w:rFonts w:ascii="Calibri" w:eastAsia="Calibri" w:hAnsi="Calibri" w:cs="Calibri"/>
          <w:color w:val="0D0D0D"/>
          <w:sz w:val="22"/>
          <w:szCs w:val="22"/>
        </w:rPr>
      </w:pPr>
    </w:p>
    <w:tbl>
      <w:tblPr>
        <w:tblStyle w:val="a0"/>
        <w:tblW w:w="9990" w:type="dxa"/>
        <w:tblInd w:w="288" w:type="dxa"/>
        <w:tblLayout w:type="fixed"/>
        <w:tblLook w:val="0000" w:firstRow="0" w:lastRow="0" w:firstColumn="0" w:lastColumn="0" w:noHBand="0" w:noVBand="0"/>
      </w:tblPr>
      <w:tblGrid>
        <w:gridCol w:w="6120"/>
        <w:gridCol w:w="3870"/>
      </w:tblGrid>
      <w:tr w:rsidR="00196F97" w14:paraId="7B84715D" w14:textId="77777777" w:rsidTr="007D0EFD">
        <w:trPr>
          <w:trHeight w:val="260"/>
        </w:trPr>
        <w:tc>
          <w:tcPr>
            <w:tcW w:w="6120" w:type="dxa"/>
          </w:tcPr>
          <w:p w14:paraId="62D96E56" w14:textId="582332E4" w:rsidR="00196F97" w:rsidRPr="00464FE8" w:rsidRDefault="00464FE8" w:rsidP="00464FE8">
            <w:pPr>
              <w:rPr>
                <w:rFonts w:ascii="Calibri" w:eastAsia="Calibri" w:hAnsi="Calibri" w:cs="Calibri"/>
                <w:b/>
                <w:color w:val="0D0D0D"/>
              </w:rPr>
            </w:pPr>
            <w:bookmarkStart w:id="11" w:name="OLE_LINK1"/>
            <w:bookmarkStart w:id="12" w:name="OLE_LINK2"/>
            <w:r w:rsidRPr="00464FE8">
              <w:rPr>
                <w:rFonts w:ascii="Calibri" w:eastAsia="Calibri" w:hAnsi="Calibri" w:cs="Calibri"/>
                <w:b/>
                <w:color w:val="0D0D0D"/>
              </w:rPr>
              <w:t>Full stack development Technical Leader</w:t>
            </w:r>
          </w:p>
        </w:tc>
        <w:tc>
          <w:tcPr>
            <w:tcW w:w="3870" w:type="dxa"/>
          </w:tcPr>
          <w:p w14:paraId="4A6ABA93" w14:textId="31CE0156" w:rsidR="00196F97" w:rsidRPr="00296C73" w:rsidRDefault="008007C6" w:rsidP="00296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bCs/>
                <w:color w:val="0D0D0D"/>
              </w:rPr>
            </w:pPr>
            <w:r w:rsidRPr="00296C73">
              <w:rPr>
                <w:rFonts w:ascii="Calibri" w:eastAsia="Calibri" w:hAnsi="Calibri" w:cs="Calibri"/>
                <w:bCs/>
                <w:color w:val="0D0D0D"/>
              </w:rPr>
              <w:t>December 2021</w:t>
            </w:r>
            <w:r w:rsidR="00196F97" w:rsidRPr="00296C73">
              <w:rPr>
                <w:rFonts w:ascii="Calibri" w:eastAsia="Calibri" w:hAnsi="Calibri" w:cs="Calibri"/>
                <w:bCs/>
                <w:color w:val="0D0D0D"/>
              </w:rPr>
              <w:t xml:space="preserve"> – </w:t>
            </w:r>
            <w:bookmarkStart w:id="13" w:name="OLE_LINK5"/>
            <w:bookmarkStart w:id="14" w:name="OLE_LINK6"/>
            <w:r w:rsidR="00C742DF" w:rsidRPr="00296C73">
              <w:rPr>
                <w:rFonts w:ascii="Calibri" w:eastAsia="Calibri" w:hAnsi="Calibri" w:cs="Calibri"/>
                <w:bCs/>
                <w:color w:val="0D0D0D"/>
              </w:rPr>
              <w:t xml:space="preserve">August </w:t>
            </w:r>
            <w:bookmarkStart w:id="15" w:name="OLE_LINK3"/>
            <w:bookmarkStart w:id="16" w:name="OLE_LINK4"/>
            <w:bookmarkEnd w:id="13"/>
            <w:bookmarkEnd w:id="14"/>
            <w:r w:rsidR="00C742DF" w:rsidRPr="00296C73">
              <w:rPr>
                <w:rFonts w:ascii="Calibri" w:eastAsia="Calibri" w:hAnsi="Calibri" w:cs="Calibri"/>
                <w:bCs/>
                <w:color w:val="0D0D0D"/>
              </w:rPr>
              <w:t>2022</w:t>
            </w:r>
            <w:bookmarkEnd w:id="15"/>
            <w:bookmarkEnd w:id="16"/>
          </w:p>
        </w:tc>
      </w:tr>
      <w:tr w:rsidR="00196F97" w14:paraId="4B74F69D" w14:textId="77777777" w:rsidTr="007D0EFD">
        <w:trPr>
          <w:trHeight w:val="420"/>
        </w:trPr>
        <w:tc>
          <w:tcPr>
            <w:tcW w:w="6120" w:type="dxa"/>
          </w:tcPr>
          <w:p w14:paraId="22FE066E" w14:textId="7A535F1F" w:rsidR="00196F97" w:rsidRPr="006C0F18" w:rsidRDefault="00196F97" w:rsidP="00691341">
            <w:pPr>
              <w:tabs>
                <w:tab w:val="left" w:pos="9440"/>
              </w:tabs>
              <w:spacing w:before="29"/>
              <w:rPr>
                <w:rFonts w:ascii="Calibri" w:eastAsia="Calibri" w:hAnsi="Calibri" w:cs="Calibri"/>
                <w:b/>
                <w:color w:val="0D0D0D"/>
              </w:rPr>
            </w:pPr>
            <w:hyperlink r:id="rId17" w:history="1">
              <w:r w:rsidRPr="006C0F18">
                <w:rPr>
                  <w:rStyle w:val="Hyperlink"/>
                  <w:rFonts w:ascii="Calibri" w:eastAsia="Calibri" w:hAnsi="Calibri" w:cs="Calibri"/>
                  <w:u w:val="none"/>
                </w:rPr>
                <w:t xml:space="preserve">Ajman </w:t>
              </w:r>
              <w:r>
                <w:rPr>
                  <w:rStyle w:val="Hyperlink"/>
                  <w:rFonts w:ascii="Calibri" w:eastAsia="Calibri" w:hAnsi="Calibri" w:cs="Calibri"/>
                  <w:u w:val="none"/>
                </w:rPr>
                <w:t>Ports and Customs</w:t>
              </w:r>
              <w:r w:rsidRPr="006C0F18">
                <w:rPr>
                  <w:rStyle w:val="Hyperlink"/>
                  <w:rFonts w:ascii="Calibri" w:eastAsia="Calibri" w:hAnsi="Calibri" w:cs="Calibri"/>
                  <w:u w:val="none"/>
                </w:rPr>
                <w:t xml:space="preserve"> Department</w:t>
              </w:r>
            </w:hyperlink>
          </w:p>
        </w:tc>
        <w:tc>
          <w:tcPr>
            <w:tcW w:w="3870" w:type="dxa"/>
          </w:tcPr>
          <w:p w14:paraId="0649775E" w14:textId="77777777" w:rsidR="00196F97" w:rsidRPr="00296C73" w:rsidRDefault="00196F97" w:rsidP="00296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bCs/>
                <w:color w:val="0D0D0D"/>
              </w:rPr>
            </w:pPr>
            <w:r w:rsidRPr="00296C73">
              <w:rPr>
                <w:rFonts w:ascii="Calibri" w:eastAsia="Calibri" w:hAnsi="Calibri" w:cs="Calibri"/>
                <w:bCs/>
                <w:color w:val="0D0D0D"/>
              </w:rPr>
              <w:t>Ajman-UAE</w:t>
            </w:r>
          </w:p>
        </w:tc>
      </w:tr>
    </w:tbl>
    <w:p w14:paraId="2B21556F" w14:textId="77777777" w:rsidR="00296C73" w:rsidRPr="00296C73" w:rsidRDefault="00296C73" w:rsidP="00794899">
      <w:pPr>
        <w:numPr>
          <w:ilvl w:val="0"/>
          <w:numId w:val="2"/>
        </w:numPr>
        <w:ind w:left="1008" w:hanging="288"/>
        <w:rPr>
          <w:rFonts w:ascii="Calibri" w:eastAsia="Calibri" w:hAnsi="Calibri" w:cs="Calibri"/>
          <w:color w:val="0D0D0D"/>
          <w:sz w:val="22"/>
          <w:szCs w:val="22"/>
        </w:rPr>
      </w:pPr>
      <w:bookmarkStart w:id="17" w:name="OLE_LINK7"/>
      <w:bookmarkStart w:id="18" w:name="OLE_LINK8"/>
      <w:bookmarkStart w:id="19" w:name="OLE_LINK11"/>
      <w:bookmarkEnd w:id="11"/>
      <w:bookmarkEnd w:id="12"/>
      <w:r w:rsidRPr="00296C73">
        <w:rPr>
          <w:rFonts w:ascii="Calibri" w:eastAsia="Calibri" w:hAnsi="Calibri" w:cs="Calibri"/>
          <w:color w:val="0D0D0D"/>
          <w:sz w:val="22"/>
          <w:szCs w:val="22"/>
        </w:rPr>
        <w:t xml:space="preserve">Conducted </w:t>
      </w:r>
      <w:r w:rsidRPr="00296C73">
        <w:rPr>
          <w:rFonts w:ascii="Calibri" w:eastAsia="Calibri" w:hAnsi="Calibri" w:cs="Calibri"/>
          <w:b/>
          <w:bCs/>
          <w:color w:val="0D0D0D"/>
          <w:sz w:val="22"/>
          <w:szCs w:val="22"/>
        </w:rPr>
        <w:t>detailed analysis</w:t>
      </w:r>
      <w:r w:rsidRPr="00296C73">
        <w:rPr>
          <w:rFonts w:ascii="Calibri" w:eastAsia="Calibri" w:hAnsi="Calibri" w:cs="Calibri"/>
          <w:color w:val="0D0D0D"/>
          <w:sz w:val="22"/>
          <w:szCs w:val="22"/>
        </w:rPr>
        <w:t xml:space="preserve"> of business requirements and designed </w:t>
      </w:r>
      <w:r w:rsidRPr="00296C73">
        <w:rPr>
          <w:rFonts w:ascii="Calibri" w:eastAsia="Calibri" w:hAnsi="Calibri" w:cs="Calibri"/>
          <w:b/>
          <w:bCs/>
          <w:color w:val="0D0D0D"/>
          <w:sz w:val="22"/>
          <w:szCs w:val="22"/>
        </w:rPr>
        <w:t>scalable application architectures</w:t>
      </w:r>
      <w:r w:rsidRPr="00296C73">
        <w:rPr>
          <w:rFonts w:ascii="Calibri" w:eastAsia="Calibri" w:hAnsi="Calibri" w:cs="Calibri"/>
          <w:color w:val="0D0D0D"/>
          <w:sz w:val="22"/>
          <w:szCs w:val="22"/>
        </w:rPr>
        <w:t>.</w:t>
      </w:r>
    </w:p>
    <w:p w14:paraId="38D74569" w14:textId="77777777" w:rsidR="00296C73" w:rsidRPr="00296C73" w:rsidRDefault="00296C73" w:rsidP="00296C73">
      <w:pPr>
        <w:numPr>
          <w:ilvl w:val="0"/>
          <w:numId w:val="2"/>
        </w:numPr>
        <w:ind w:left="1008" w:hanging="288"/>
        <w:rPr>
          <w:rFonts w:ascii="Calibri" w:eastAsia="Calibri" w:hAnsi="Calibri" w:cs="Calibri"/>
          <w:color w:val="0D0D0D"/>
          <w:sz w:val="22"/>
          <w:szCs w:val="22"/>
        </w:rPr>
      </w:pPr>
      <w:r w:rsidRPr="00296C73">
        <w:rPr>
          <w:rFonts w:ascii="Calibri" w:eastAsia="Calibri" w:hAnsi="Calibri" w:cs="Calibri"/>
          <w:color w:val="0D0D0D"/>
          <w:sz w:val="22"/>
          <w:szCs w:val="22"/>
        </w:rPr>
        <w:t xml:space="preserve">Developed a </w:t>
      </w:r>
      <w:r w:rsidRPr="00296C73">
        <w:rPr>
          <w:rFonts w:ascii="Calibri" w:eastAsia="Calibri" w:hAnsi="Calibri" w:cs="Calibri"/>
          <w:b/>
          <w:bCs/>
          <w:color w:val="0D0D0D"/>
          <w:sz w:val="22"/>
          <w:szCs w:val="22"/>
        </w:rPr>
        <w:t>mobile application</w:t>
      </w:r>
      <w:r w:rsidRPr="00296C73">
        <w:rPr>
          <w:rFonts w:ascii="Calibri" w:eastAsia="Calibri" w:hAnsi="Calibri" w:cs="Calibri"/>
          <w:color w:val="0D0D0D"/>
          <w:sz w:val="22"/>
          <w:szCs w:val="22"/>
        </w:rPr>
        <w:t xml:space="preserve"> for ports and customs users, enhancing operational efficiency.</w:t>
      </w:r>
    </w:p>
    <w:p w14:paraId="358EAEED" w14:textId="77777777" w:rsidR="00296C73" w:rsidRPr="00296C73" w:rsidRDefault="00296C73" w:rsidP="00296C73">
      <w:pPr>
        <w:numPr>
          <w:ilvl w:val="0"/>
          <w:numId w:val="2"/>
        </w:numPr>
        <w:ind w:left="1008" w:hanging="288"/>
        <w:rPr>
          <w:rFonts w:ascii="Calibri" w:eastAsia="Calibri" w:hAnsi="Calibri" w:cs="Calibri"/>
          <w:color w:val="0D0D0D"/>
          <w:sz w:val="22"/>
          <w:szCs w:val="22"/>
        </w:rPr>
      </w:pPr>
      <w:r w:rsidRPr="00296C73">
        <w:rPr>
          <w:rFonts w:ascii="Calibri" w:eastAsia="Calibri" w:hAnsi="Calibri" w:cs="Calibri"/>
          <w:color w:val="0D0D0D"/>
          <w:sz w:val="22"/>
          <w:szCs w:val="22"/>
        </w:rPr>
        <w:t xml:space="preserve">Built an </w:t>
      </w:r>
      <w:r w:rsidRPr="00296C73">
        <w:rPr>
          <w:rFonts w:ascii="Calibri" w:eastAsia="Calibri" w:hAnsi="Calibri" w:cs="Calibri"/>
          <w:b/>
          <w:bCs/>
          <w:color w:val="0D0D0D"/>
          <w:sz w:val="22"/>
          <w:szCs w:val="22"/>
        </w:rPr>
        <w:t>internal portal</w:t>
      </w:r>
      <w:r w:rsidRPr="00296C73">
        <w:rPr>
          <w:rFonts w:ascii="Calibri" w:eastAsia="Calibri" w:hAnsi="Calibri" w:cs="Calibri"/>
          <w:color w:val="0D0D0D"/>
          <w:sz w:val="22"/>
          <w:szCs w:val="22"/>
        </w:rPr>
        <w:t xml:space="preserve"> with multiple workflows to streamline business processes.</w:t>
      </w:r>
    </w:p>
    <w:p w14:paraId="3DD99583" w14:textId="77777777" w:rsidR="00296C73" w:rsidRPr="00296C73" w:rsidRDefault="00296C73" w:rsidP="00296C73">
      <w:pPr>
        <w:numPr>
          <w:ilvl w:val="0"/>
          <w:numId w:val="2"/>
        </w:numPr>
        <w:ind w:left="1008" w:hanging="288"/>
        <w:rPr>
          <w:rFonts w:ascii="Calibri" w:eastAsia="Calibri" w:hAnsi="Calibri" w:cs="Calibri"/>
          <w:color w:val="0D0D0D"/>
          <w:sz w:val="22"/>
          <w:szCs w:val="22"/>
        </w:rPr>
      </w:pPr>
      <w:r w:rsidRPr="00296C73">
        <w:rPr>
          <w:rFonts w:ascii="Calibri" w:eastAsia="Calibri" w:hAnsi="Calibri" w:cs="Calibri"/>
          <w:color w:val="0D0D0D"/>
          <w:sz w:val="22"/>
          <w:szCs w:val="22"/>
        </w:rPr>
        <w:t xml:space="preserve">Ensured </w:t>
      </w:r>
      <w:r w:rsidRPr="00296C73">
        <w:rPr>
          <w:rFonts w:ascii="Calibri" w:eastAsia="Calibri" w:hAnsi="Calibri" w:cs="Calibri"/>
          <w:b/>
          <w:bCs/>
          <w:color w:val="0D0D0D"/>
          <w:sz w:val="22"/>
          <w:szCs w:val="22"/>
        </w:rPr>
        <w:t>high user satisfaction</w:t>
      </w:r>
      <w:r w:rsidRPr="00296C73">
        <w:rPr>
          <w:rFonts w:ascii="Calibri" w:eastAsia="Calibri" w:hAnsi="Calibri" w:cs="Calibri"/>
          <w:color w:val="0D0D0D"/>
          <w:sz w:val="22"/>
          <w:szCs w:val="22"/>
        </w:rPr>
        <w:t xml:space="preserve"> by implementing </w:t>
      </w:r>
      <w:r w:rsidRPr="00296C73">
        <w:rPr>
          <w:rFonts w:ascii="Calibri" w:eastAsia="Calibri" w:hAnsi="Calibri" w:cs="Calibri"/>
          <w:b/>
          <w:bCs/>
          <w:color w:val="0D0D0D"/>
          <w:sz w:val="22"/>
          <w:szCs w:val="22"/>
        </w:rPr>
        <w:t>error monitoring</w:t>
      </w:r>
      <w:r w:rsidRPr="00296C73">
        <w:rPr>
          <w:rFonts w:ascii="Calibri" w:eastAsia="Calibri" w:hAnsi="Calibri" w:cs="Calibri"/>
          <w:color w:val="0D0D0D"/>
          <w:sz w:val="22"/>
          <w:szCs w:val="22"/>
        </w:rPr>
        <w:t xml:space="preserve"> and proactive support strategies.</w:t>
      </w:r>
    </w:p>
    <w:p w14:paraId="5F498D24" w14:textId="77777777" w:rsidR="00296C73" w:rsidRPr="00296C73" w:rsidRDefault="00296C73" w:rsidP="00296C73">
      <w:pPr>
        <w:numPr>
          <w:ilvl w:val="0"/>
          <w:numId w:val="2"/>
        </w:numPr>
        <w:ind w:left="1008" w:hanging="288"/>
        <w:rPr>
          <w:rFonts w:ascii="Calibri" w:eastAsia="Calibri" w:hAnsi="Calibri" w:cs="Calibri"/>
          <w:color w:val="0D0D0D"/>
          <w:sz w:val="22"/>
          <w:szCs w:val="22"/>
        </w:rPr>
      </w:pPr>
      <w:r w:rsidRPr="00296C73">
        <w:rPr>
          <w:rFonts w:ascii="Calibri" w:eastAsia="Calibri" w:hAnsi="Calibri" w:cs="Calibri"/>
          <w:color w:val="0D0D0D"/>
          <w:sz w:val="22"/>
          <w:szCs w:val="22"/>
        </w:rPr>
        <w:t xml:space="preserve">Integrated external </w:t>
      </w:r>
      <w:r w:rsidRPr="00296C73">
        <w:rPr>
          <w:rFonts w:ascii="Calibri" w:eastAsia="Calibri" w:hAnsi="Calibri" w:cs="Calibri"/>
          <w:b/>
          <w:bCs/>
          <w:color w:val="0D0D0D"/>
          <w:sz w:val="22"/>
          <w:szCs w:val="22"/>
        </w:rPr>
        <w:t>third-party systems</w:t>
      </w:r>
      <w:r w:rsidRPr="00296C73">
        <w:rPr>
          <w:rFonts w:ascii="Calibri" w:eastAsia="Calibri" w:hAnsi="Calibri" w:cs="Calibri"/>
          <w:color w:val="0D0D0D"/>
          <w:sz w:val="22"/>
          <w:szCs w:val="22"/>
        </w:rPr>
        <w:t xml:space="preserve"> via web services and APIs for seamless interoperability.</w:t>
      </w:r>
    </w:p>
    <w:p w14:paraId="23B89404" w14:textId="77777777" w:rsidR="00296C73" w:rsidRDefault="00296C73" w:rsidP="00296C73">
      <w:pPr>
        <w:numPr>
          <w:ilvl w:val="0"/>
          <w:numId w:val="2"/>
        </w:numPr>
        <w:ind w:left="1008" w:hanging="288"/>
        <w:rPr>
          <w:rFonts w:ascii="Calibri" w:eastAsia="Calibri" w:hAnsi="Calibri" w:cs="Calibri"/>
          <w:color w:val="0D0D0D"/>
          <w:sz w:val="22"/>
          <w:szCs w:val="22"/>
        </w:rPr>
      </w:pPr>
      <w:r w:rsidRPr="00296C73">
        <w:rPr>
          <w:rFonts w:ascii="Calibri" w:eastAsia="Calibri" w:hAnsi="Calibri" w:cs="Calibri"/>
          <w:color w:val="0D0D0D"/>
          <w:sz w:val="22"/>
          <w:szCs w:val="22"/>
        </w:rPr>
        <w:t xml:space="preserve">Collaborated closely with </w:t>
      </w:r>
      <w:r w:rsidRPr="00296C73">
        <w:rPr>
          <w:rFonts w:ascii="Calibri" w:eastAsia="Calibri" w:hAnsi="Calibri" w:cs="Calibri"/>
          <w:b/>
          <w:bCs/>
          <w:color w:val="0D0D0D"/>
          <w:sz w:val="22"/>
          <w:szCs w:val="22"/>
        </w:rPr>
        <w:t>business owners</w:t>
      </w:r>
      <w:r w:rsidRPr="00296C73">
        <w:rPr>
          <w:rFonts w:ascii="Calibri" w:eastAsia="Calibri" w:hAnsi="Calibri" w:cs="Calibri"/>
          <w:color w:val="0D0D0D"/>
          <w:sz w:val="22"/>
          <w:szCs w:val="22"/>
        </w:rPr>
        <w:t xml:space="preserve"> to refine requirements and actively participated in key stakeholder meetings.</w:t>
      </w:r>
    </w:p>
    <w:p w14:paraId="0799B209" w14:textId="77777777" w:rsidR="00296C73" w:rsidRPr="00296C73" w:rsidRDefault="00296C73" w:rsidP="00296C73">
      <w:pPr>
        <w:numPr>
          <w:ilvl w:val="0"/>
          <w:numId w:val="2"/>
        </w:numPr>
        <w:ind w:left="1008" w:hanging="288"/>
        <w:rPr>
          <w:rFonts w:ascii="Calibri" w:eastAsia="Calibri" w:hAnsi="Calibri" w:cs="Calibri"/>
          <w:color w:val="0D0D0D"/>
          <w:sz w:val="22"/>
          <w:szCs w:val="22"/>
        </w:rPr>
      </w:pPr>
      <w:r w:rsidRPr="00296C73">
        <w:rPr>
          <w:rFonts w:ascii="Calibri" w:eastAsia="Calibri" w:hAnsi="Calibri" w:cs="Calibri"/>
          <w:b/>
          <w:bCs/>
          <w:color w:val="0D0D0D"/>
          <w:sz w:val="22"/>
          <w:szCs w:val="22"/>
        </w:rPr>
        <w:t>Key Technologies:</w:t>
      </w:r>
    </w:p>
    <w:p w14:paraId="2E4FAAE8" w14:textId="77777777" w:rsidR="00296C73" w:rsidRPr="00296C73" w:rsidRDefault="00296C73" w:rsidP="00296C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54" w:hanging="288"/>
        <w:rPr>
          <w:rFonts w:ascii="Calibri" w:eastAsia="Calibri" w:hAnsi="Calibri" w:cs="Calibri"/>
          <w:color w:val="0D0D0D"/>
          <w:sz w:val="22"/>
          <w:szCs w:val="22"/>
        </w:rPr>
      </w:pPr>
      <w:r w:rsidRPr="00296C73">
        <w:rPr>
          <w:rFonts w:ascii="Calibri" w:eastAsia="Calibri" w:hAnsi="Calibri" w:cs="Calibri"/>
          <w:b/>
          <w:bCs/>
          <w:color w:val="0D0D0D"/>
          <w:sz w:val="22"/>
          <w:szCs w:val="22"/>
        </w:rPr>
        <w:t>Programming:</w:t>
      </w:r>
      <w:r w:rsidRPr="00296C73">
        <w:rPr>
          <w:rFonts w:ascii="Calibri" w:eastAsia="Calibri" w:hAnsi="Calibri" w:cs="Calibri"/>
          <w:color w:val="0D0D0D"/>
          <w:sz w:val="22"/>
          <w:szCs w:val="22"/>
        </w:rPr>
        <w:t xml:space="preserve"> JavaScript (TypeScript, AngularJS, Node.js, React, Redux), MongoDB, Redis.</w:t>
      </w:r>
    </w:p>
    <w:p w14:paraId="415C637E" w14:textId="77777777" w:rsidR="00296C73" w:rsidRPr="00296C73" w:rsidRDefault="00296C73" w:rsidP="00296C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54" w:hanging="288"/>
        <w:rPr>
          <w:rFonts w:ascii="Calibri" w:eastAsia="Calibri" w:hAnsi="Calibri" w:cs="Calibri"/>
          <w:color w:val="0D0D0D"/>
          <w:sz w:val="22"/>
          <w:szCs w:val="22"/>
        </w:rPr>
      </w:pPr>
      <w:r w:rsidRPr="00296C73">
        <w:rPr>
          <w:rFonts w:ascii="Calibri" w:eastAsia="Calibri" w:hAnsi="Calibri" w:cs="Calibri"/>
          <w:b/>
          <w:bCs/>
          <w:color w:val="0D0D0D"/>
          <w:sz w:val="22"/>
          <w:szCs w:val="22"/>
        </w:rPr>
        <w:t>Mobile Development:</w:t>
      </w:r>
      <w:r w:rsidRPr="00296C73">
        <w:rPr>
          <w:rFonts w:ascii="Calibri" w:eastAsia="Calibri" w:hAnsi="Calibri" w:cs="Calibri"/>
          <w:color w:val="0D0D0D"/>
          <w:sz w:val="22"/>
          <w:szCs w:val="22"/>
        </w:rPr>
        <w:t xml:space="preserve"> IBM MobileFirst, Cordova / PhoneGap, React Native.</w:t>
      </w:r>
    </w:p>
    <w:p w14:paraId="38D873A6" w14:textId="32216DAF" w:rsidR="00196F97" w:rsidRDefault="00296C73" w:rsidP="00296C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54" w:hanging="288"/>
        <w:rPr>
          <w:rFonts w:ascii="Calibri" w:eastAsia="Calibri" w:hAnsi="Calibri" w:cs="Calibri"/>
          <w:color w:val="0D0D0D"/>
          <w:sz w:val="22"/>
          <w:szCs w:val="22"/>
        </w:rPr>
      </w:pPr>
      <w:r w:rsidRPr="00296C73">
        <w:rPr>
          <w:rFonts w:ascii="Calibri" w:eastAsia="Calibri" w:hAnsi="Calibri" w:cs="Calibri"/>
          <w:b/>
          <w:bCs/>
          <w:color w:val="0D0D0D"/>
          <w:sz w:val="22"/>
          <w:szCs w:val="22"/>
        </w:rPr>
        <w:t>Web Technologies:</w:t>
      </w:r>
      <w:r w:rsidRPr="00296C73">
        <w:rPr>
          <w:rFonts w:ascii="Calibri" w:eastAsia="Calibri" w:hAnsi="Calibri" w:cs="Calibri"/>
          <w:color w:val="0D0D0D"/>
          <w:sz w:val="22"/>
          <w:szCs w:val="22"/>
        </w:rPr>
        <w:t xml:space="preserve"> .NET Core, HTML5, CSS3, JSP, SOAP, RESTful APIs, AJAX, XML, JSON.</w:t>
      </w:r>
      <w:bookmarkEnd w:id="17"/>
      <w:bookmarkEnd w:id="18"/>
      <w:bookmarkEnd w:id="19"/>
    </w:p>
    <w:p w14:paraId="197D5CB8" w14:textId="77777777" w:rsidR="00917F2A" w:rsidRPr="00296C73" w:rsidRDefault="00917F2A" w:rsidP="00917F2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D0D0D"/>
          <w:sz w:val="22"/>
          <w:szCs w:val="22"/>
        </w:rPr>
      </w:pPr>
    </w:p>
    <w:tbl>
      <w:tblPr>
        <w:tblStyle w:val="a0"/>
        <w:tblW w:w="9990" w:type="dxa"/>
        <w:tblInd w:w="288" w:type="dxa"/>
        <w:tblLayout w:type="fixed"/>
        <w:tblLook w:val="0000" w:firstRow="0" w:lastRow="0" w:firstColumn="0" w:lastColumn="0" w:noHBand="0" w:noVBand="0"/>
      </w:tblPr>
      <w:tblGrid>
        <w:gridCol w:w="6120"/>
        <w:gridCol w:w="3870"/>
      </w:tblGrid>
      <w:tr w:rsidR="006C0F18" w14:paraId="5E66A615" w14:textId="77777777" w:rsidTr="005A0A8A">
        <w:trPr>
          <w:trHeight w:val="260"/>
        </w:trPr>
        <w:tc>
          <w:tcPr>
            <w:tcW w:w="6120" w:type="dxa"/>
          </w:tcPr>
          <w:p w14:paraId="13D65CB5" w14:textId="7A4103C3" w:rsidR="006C0F18" w:rsidRDefault="006C0F18" w:rsidP="005A0A8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rFonts w:ascii="Calibri" w:eastAsia="Calibri" w:hAnsi="Calibri" w:cs="Calibri"/>
                <w:b/>
                <w:color w:val="0D0D0D"/>
              </w:rPr>
            </w:pPr>
            <w:r>
              <w:rPr>
                <w:rFonts w:ascii="Calibri" w:eastAsia="Calibri" w:hAnsi="Calibri" w:cs="Calibri"/>
                <w:b/>
                <w:color w:val="0D0D0D"/>
              </w:rPr>
              <w:lastRenderedPageBreak/>
              <w:t xml:space="preserve">Senior </w:t>
            </w:r>
            <w:r w:rsidR="003C7F91">
              <w:rPr>
                <w:rFonts w:ascii="Calibri" w:eastAsia="Calibri" w:hAnsi="Calibri" w:cs="Calibri"/>
                <w:b/>
                <w:color w:val="0D0D0D"/>
              </w:rPr>
              <w:t>Software</w:t>
            </w:r>
            <w:r>
              <w:rPr>
                <w:rFonts w:ascii="Calibri" w:eastAsia="Calibri" w:hAnsi="Calibri" w:cs="Calibri"/>
                <w:b/>
                <w:color w:val="0D0D0D"/>
              </w:rPr>
              <w:t xml:space="preserve"> </w:t>
            </w:r>
            <w:r w:rsidR="00E1031F">
              <w:rPr>
                <w:rFonts w:ascii="Calibri" w:eastAsia="Calibri" w:hAnsi="Calibri" w:cs="Calibri"/>
                <w:b/>
                <w:color w:val="0D0D0D"/>
              </w:rPr>
              <w:t>Engineer</w:t>
            </w:r>
          </w:p>
        </w:tc>
        <w:tc>
          <w:tcPr>
            <w:tcW w:w="3870" w:type="dxa"/>
          </w:tcPr>
          <w:p w14:paraId="21AF5543" w14:textId="2BAF4AD5" w:rsidR="006C0F18" w:rsidRPr="00794899" w:rsidRDefault="006C0F18" w:rsidP="0079489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right"/>
              <w:rPr>
                <w:rFonts w:ascii="Calibri" w:eastAsia="Calibri" w:hAnsi="Calibri" w:cs="Calibri"/>
                <w:bCs/>
                <w:color w:val="0D0D0D"/>
              </w:rPr>
            </w:pPr>
            <w:r w:rsidRPr="00794899">
              <w:rPr>
                <w:rFonts w:ascii="Calibri" w:eastAsia="Calibri" w:hAnsi="Calibri" w:cs="Calibri"/>
                <w:bCs/>
                <w:color w:val="0D0D0D"/>
              </w:rPr>
              <w:t xml:space="preserve">April 2019 – </w:t>
            </w:r>
            <w:r w:rsidR="008007C6" w:rsidRPr="00794899">
              <w:rPr>
                <w:rFonts w:ascii="Calibri" w:eastAsia="Calibri" w:hAnsi="Calibri" w:cs="Calibri"/>
                <w:bCs/>
                <w:color w:val="0D0D0D"/>
              </w:rPr>
              <w:t>November 2021</w:t>
            </w:r>
          </w:p>
        </w:tc>
      </w:tr>
      <w:tr w:rsidR="006C0F18" w14:paraId="4C6F015A" w14:textId="77777777" w:rsidTr="005A0A8A">
        <w:trPr>
          <w:trHeight w:val="420"/>
        </w:trPr>
        <w:tc>
          <w:tcPr>
            <w:tcW w:w="6120" w:type="dxa"/>
          </w:tcPr>
          <w:p w14:paraId="22FE5D0E" w14:textId="556C09CD" w:rsidR="006C0F18" w:rsidRPr="006C0F18" w:rsidRDefault="006C0F18" w:rsidP="005A0A8A">
            <w:pPr>
              <w:tabs>
                <w:tab w:val="left" w:pos="9440"/>
              </w:tabs>
              <w:spacing w:before="29"/>
              <w:rPr>
                <w:rFonts w:ascii="Calibri" w:eastAsia="Calibri" w:hAnsi="Calibri" w:cs="Calibri"/>
                <w:b/>
                <w:color w:val="0D0D0D"/>
              </w:rPr>
            </w:pPr>
            <w:hyperlink r:id="rId18" w:history="1">
              <w:r w:rsidRPr="006C0F18">
                <w:rPr>
                  <w:rStyle w:val="Hyperlink"/>
                  <w:rFonts w:ascii="Calibri" w:eastAsia="Calibri" w:hAnsi="Calibri" w:cs="Calibri"/>
                  <w:u w:val="none"/>
                </w:rPr>
                <w:t>Ajman Digital Department</w:t>
              </w:r>
            </w:hyperlink>
          </w:p>
        </w:tc>
        <w:tc>
          <w:tcPr>
            <w:tcW w:w="3870" w:type="dxa"/>
          </w:tcPr>
          <w:p w14:paraId="1344AB5E" w14:textId="45BC1BDD" w:rsidR="006C0F18" w:rsidRPr="00794899" w:rsidRDefault="006C0F18" w:rsidP="0079489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right"/>
              <w:rPr>
                <w:rFonts w:ascii="Calibri" w:eastAsia="Calibri" w:hAnsi="Calibri" w:cs="Calibri"/>
                <w:bCs/>
                <w:color w:val="0D0D0D"/>
              </w:rPr>
            </w:pPr>
            <w:r w:rsidRPr="00794899">
              <w:rPr>
                <w:rFonts w:ascii="Calibri" w:eastAsia="Calibri" w:hAnsi="Calibri" w:cs="Calibri"/>
                <w:bCs/>
                <w:color w:val="0D0D0D"/>
              </w:rPr>
              <w:t>Ajman-UAE</w:t>
            </w:r>
          </w:p>
        </w:tc>
      </w:tr>
    </w:tbl>
    <w:p w14:paraId="736C936E" w14:textId="77777777" w:rsidR="00B8744A" w:rsidRPr="00B8744A" w:rsidRDefault="00B8744A" w:rsidP="00794899">
      <w:pPr>
        <w:numPr>
          <w:ilvl w:val="0"/>
          <w:numId w:val="2"/>
        </w:numPr>
        <w:ind w:left="1008" w:hanging="288"/>
        <w:rPr>
          <w:rFonts w:ascii="Calibri" w:eastAsia="Calibri" w:hAnsi="Calibri" w:cs="Calibri"/>
          <w:color w:val="0D0D0D"/>
          <w:sz w:val="22"/>
          <w:szCs w:val="22"/>
        </w:rPr>
      </w:pPr>
      <w:bookmarkStart w:id="20" w:name="OLE_LINK15"/>
      <w:r w:rsidRPr="00B8744A">
        <w:rPr>
          <w:rFonts w:ascii="Calibri" w:eastAsia="Calibri" w:hAnsi="Calibri" w:cs="Calibri"/>
          <w:color w:val="0D0D0D"/>
          <w:sz w:val="22"/>
          <w:szCs w:val="22"/>
        </w:rPr>
        <w:t xml:space="preserve">Conducted </w:t>
      </w:r>
      <w:r w:rsidRPr="00B8744A">
        <w:rPr>
          <w:rFonts w:ascii="Calibri" w:eastAsia="Calibri" w:hAnsi="Calibri" w:cs="Calibri"/>
          <w:b/>
          <w:bCs/>
          <w:color w:val="0D0D0D"/>
          <w:sz w:val="22"/>
          <w:szCs w:val="22"/>
        </w:rPr>
        <w:t>detailed analysis</w:t>
      </w:r>
      <w:r w:rsidRPr="00B8744A">
        <w:rPr>
          <w:rFonts w:ascii="Calibri" w:eastAsia="Calibri" w:hAnsi="Calibri" w:cs="Calibri"/>
          <w:color w:val="0D0D0D"/>
          <w:sz w:val="22"/>
          <w:szCs w:val="22"/>
        </w:rPr>
        <w:t xml:space="preserve"> of business requirements and designed </w:t>
      </w:r>
      <w:r w:rsidRPr="00B8744A">
        <w:rPr>
          <w:rFonts w:ascii="Calibri" w:eastAsia="Calibri" w:hAnsi="Calibri" w:cs="Calibri"/>
          <w:b/>
          <w:bCs/>
          <w:color w:val="0D0D0D"/>
          <w:sz w:val="22"/>
          <w:szCs w:val="22"/>
        </w:rPr>
        <w:t>scalable application architectures</w:t>
      </w:r>
      <w:r w:rsidRPr="00B8744A">
        <w:rPr>
          <w:rFonts w:ascii="Calibri" w:eastAsia="Calibri" w:hAnsi="Calibri" w:cs="Calibri"/>
          <w:color w:val="0D0D0D"/>
          <w:sz w:val="22"/>
          <w:szCs w:val="22"/>
        </w:rPr>
        <w:t>.</w:t>
      </w:r>
    </w:p>
    <w:p w14:paraId="2760E410" w14:textId="77777777" w:rsidR="00B8744A" w:rsidRPr="00B8744A" w:rsidRDefault="00B8744A" w:rsidP="00B8744A">
      <w:pPr>
        <w:numPr>
          <w:ilvl w:val="0"/>
          <w:numId w:val="2"/>
        </w:numPr>
        <w:ind w:left="1008" w:hanging="288"/>
        <w:rPr>
          <w:rFonts w:ascii="Calibri" w:eastAsia="Calibri" w:hAnsi="Calibri" w:cs="Calibri"/>
          <w:color w:val="0D0D0D"/>
          <w:sz w:val="22"/>
          <w:szCs w:val="22"/>
        </w:rPr>
      </w:pPr>
      <w:r w:rsidRPr="00B8744A">
        <w:rPr>
          <w:rFonts w:ascii="Calibri" w:eastAsia="Calibri" w:hAnsi="Calibri" w:cs="Calibri"/>
          <w:color w:val="0D0D0D"/>
          <w:sz w:val="22"/>
          <w:szCs w:val="22"/>
        </w:rPr>
        <w:t xml:space="preserve">Developed a </w:t>
      </w:r>
      <w:r w:rsidRPr="00B8744A">
        <w:rPr>
          <w:rFonts w:ascii="Calibri" w:eastAsia="Calibri" w:hAnsi="Calibri" w:cs="Calibri"/>
          <w:b/>
          <w:bCs/>
          <w:color w:val="0D0D0D"/>
          <w:sz w:val="22"/>
          <w:szCs w:val="22"/>
        </w:rPr>
        <w:t>Headless CMS</w:t>
      </w:r>
      <w:r w:rsidRPr="00B8744A">
        <w:rPr>
          <w:rFonts w:ascii="Calibri" w:eastAsia="Calibri" w:hAnsi="Calibri" w:cs="Calibri"/>
          <w:color w:val="0D0D0D"/>
          <w:sz w:val="22"/>
          <w:szCs w:val="22"/>
        </w:rPr>
        <w:t xml:space="preserve"> for mobile application content and UI management.</w:t>
      </w:r>
    </w:p>
    <w:p w14:paraId="4B1A1274" w14:textId="77777777" w:rsidR="00B8744A" w:rsidRPr="00B8744A" w:rsidRDefault="00B8744A" w:rsidP="00B8744A">
      <w:pPr>
        <w:numPr>
          <w:ilvl w:val="0"/>
          <w:numId w:val="2"/>
        </w:numPr>
        <w:ind w:left="1008" w:hanging="288"/>
        <w:rPr>
          <w:rFonts w:ascii="Calibri" w:eastAsia="Calibri" w:hAnsi="Calibri" w:cs="Calibri"/>
          <w:color w:val="0D0D0D"/>
          <w:sz w:val="22"/>
          <w:szCs w:val="22"/>
        </w:rPr>
      </w:pPr>
      <w:r w:rsidRPr="00B8744A">
        <w:rPr>
          <w:rFonts w:ascii="Calibri" w:eastAsia="Calibri" w:hAnsi="Calibri" w:cs="Calibri"/>
          <w:color w:val="0D0D0D"/>
          <w:sz w:val="22"/>
          <w:szCs w:val="22"/>
        </w:rPr>
        <w:t xml:space="preserve">Installed and configured </w:t>
      </w:r>
      <w:r w:rsidRPr="00B8744A">
        <w:rPr>
          <w:rFonts w:ascii="Calibri" w:eastAsia="Calibri" w:hAnsi="Calibri" w:cs="Calibri"/>
          <w:b/>
          <w:bCs/>
          <w:color w:val="0D0D0D"/>
          <w:sz w:val="22"/>
          <w:szCs w:val="22"/>
        </w:rPr>
        <w:t>MongoDB servers and Replica sets</w:t>
      </w:r>
      <w:r w:rsidRPr="00B8744A">
        <w:rPr>
          <w:rFonts w:ascii="Calibri" w:eastAsia="Calibri" w:hAnsi="Calibri" w:cs="Calibri"/>
          <w:color w:val="0D0D0D"/>
          <w:sz w:val="22"/>
          <w:szCs w:val="22"/>
        </w:rPr>
        <w:t xml:space="preserve"> for high availability.</w:t>
      </w:r>
    </w:p>
    <w:p w14:paraId="4242C169" w14:textId="77777777" w:rsidR="00B8744A" w:rsidRPr="00B8744A" w:rsidRDefault="00B8744A" w:rsidP="00B8744A">
      <w:pPr>
        <w:numPr>
          <w:ilvl w:val="0"/>
          <w:numId w:val="2"/>
        </w:numPr>
        <w:ind w:left="1008" w:hanging="288"/>
        <w:rPr>
          <w:rFonts w:ascii="Calibri" w:eastAsia="Calibri" w:hAnsi="Calibri" w:cs="Calibri"/>
          <w:color w:val="0D0D0D"/>
          <w:sz w:val="22"/>
          <w:szCs w:val="22"/>
        </w:rPr>
      </w:pPr>
      <w:r w:rsidRPr="00B8744A">
        <w:rPr>
          <w:rFonts w:ascii="Calibri" w:eastAsia="Calibri" w:hAnsi="Calibri" w:cs="Calibri"/>
          <w:color w:val="0D0D0D"/>
          <w:sz w:val="22"/>
          <w:szCs w:val="22"/>
        </w:rPr>
        <w:t xml:space="preserve">Revamped the </w:t>
      </w:r>
      <w:r w:rsidRPr="00B8744A">
        <w:rPr>
          <w:rFonts w:ascii="Calibri" w:eastAsia="Calibri" w:hAnsi="Calibri" w:cs="Calibri"/>
          <w:b/>
          <w:bCs/>
          <w:color w:val="0D0D0D"/>
          <w:sz w:val="22"/>
          <w:szCs w:val="22"/>
        </w:rPr>
        <w:t>e-Ajman Mobile App</w:t>
      </w:r>
      <w:r w:rsidRPr="00B8744A">
        <w:rPr>
          <w:rFonts w:ascii="Calibri" w:eastAsia="Calibri" w:hAnsi="Calibri" w:cs="Calibri"/>
          <w:color w:val="0D0D0D"/>
          <w:sz w:val="22"/>
          <w:szCs w:val="22"/>
        </w:rPr>
        <w:t>, migrating from AngularJS to React Native with improved design and features.</w:t>
      </w:r>
    </w:p>
    <w:p w14:paraId="1602A7BF" w14:textId="77777777" w:rsidR="00B8744A" w:rsidRPr="00B8744A" w:rsidRDefault="00B8744A" w:rsidP="00B8744A">
      <w:pPr>
        <w:numPr>
          <w:ilvl w:val="0"/>
          <w:numId w:val="2"/>
        </w:numPr>
        <w:ind w:left="1008" w:hanging="288"/>
        <w:rPr>
          <w:rFonts w:ascii="Calibri" w:eastAsia="Calibri" w:hAnsi="Calibri" w:cs="Calibri"/>
          <w:color w:val="0D0D0D"/>
          <w:sz w:val="22"/>
          <w:szCs w:val="22"/>
        </w:rPr>
      </w:pPr>
      <w:r w:rsidRPr="00B8744A">
        <w:rPr>
          <w:rFonts w:ascii="Calibri" w:eastAsia="Calibri" w:hAnsi="Calibri" w:cs="Calibri"/>
          <w:color w:val="0D0D0D"/>
          <w:sz w:val="22"/>
          <w:szCs w:val="22"/>
        </w:rPr>
        <w:t xml:space="preserve">Developed critical solutions such as </w:t>
      </w:r>
      <w:r w:rsidRPr="00B8744A">
        <w:rPr>
          <w:rFonts w:ascii="Calibri" w:eastAsia="Calibri" w:hAnsi="Calibri" w:cs="Calibri"/>
          <w:b/>
          <w:bCs/>
          <w:color w:val="0D0D0D"/>
          <w:sz w:val="22"/>
          <w:szCs w:val="22"/>
        </w:rPr>
        <w:t>Himma Web App</w:t>
      </w:r>
      <w:r w:rsidRPr="00B8744A">
        <w:rPr>
          <w:rFonts w:ascii="Calibri" w:eastAsia="Calibri" w:hAnsi="Calibri" w:cs="Calibri"/>
          <w:color w:val="0D0D0D"/>
          <w:sz w:val="22"/>
          <w:szCs w:val="22"/>
        </w:rPr>
        <w:t xml:space="preserve">, </w:t>
      </w:r>
      <w:r w:rsidRPr="00B8744A">
        <w:rPr>
          <w:rFonts w:ascii="Calibri" w:eastAsia="Calibri" w:hAnsi="Calibri" w:cs="Calibri"/>
          <w:b/>
          <w:bCs/>
          <w:color w:val="0D0D0D"/>
          <w:sz w:val="22"/>
          <w:szCs w:val="22"/>
        </w:rPr>
        <w:t>AjmanPay integration</w:t>
      </w:r>
      <w:r w:rsidRPr="00B8744A">
        <w:rPr>
          <w:rFonts w:ascii="Calibri" w:eastAsia="Calibri" w:hAnsi="Calibri" w:cs="Calibri"/>
          <w:color w:val="0D0D0D"/>
          <w:sz w:val="22"/>
          <w:szCs w:val="22"/>
        </w:rPr>
        <w:t xml:space="preserve">, and </w:t>
      </w:r>
      <w:r w:rsidRPr="00B8744A">
        <w:rPr>
          <w:rFonts w:ascii="Calibri" w:eastAsia="Calibri" w:hAnsi="Calibri" w:cs="Calibri"/>
          <w:b/>
          <w:bCs/>
          <w:color w:val="0D0D0D"/>
          <w:sz w:val="22"/>
          <w:szCs w:val="22"/>
        </w:rPr>
        <w:t>UAE Pass authentication</w:t>
      </w:r>
      <w:r w:rsidRPr="00B8744A">
        <w:rPr>
          <w:rFonts w:ascii="Calibri" w:eastAsia="Calibri" w:hAnsi="Calibri" w:cs="Calibri"/>
          <w:color w:val="0D0D0D"/>
          <w:sz w:val="22"/>
          <w:szCs w:val="22"/>
        </w:rPr>
        <w:t>.</w:t>
      </w:r>
    </w:p>
    <w:p w14:paraId="7EEA129D" w14:textId="77777777" w:rsidR="00B8744A" w:rsidRPr="00B8744A" w:rsidRDefault="00B8744A" w:rsidP="00B8744A">
      <w:pPr>
        <w:numPr>
          <w:ilvl w:val="0"/>
          <w:numId w:val="2"/>
        </w:numPr>
        <w:ind w:left="1008" w:hanging="288"/>
        <w:rPr>
          <w:rFonts w:ascii="Calibri" w:eastAsia="Calibri" w:hAnsi="Calibri" w:cs="Calibri"/>
          <w:color w:val="0D0D0D"/>
          <w:sz w:val="22"/>
          <w:szCs w:val="22"/>
        </w:rPr>
      </w:pPr>
      <w:r w:rsidRPr="00B8744A">
        <w:rPr>
          <w:rFonts w:ascii="Calibri" w:eastAsia="Calibri" w:hAnsi="Calibri" w:cs="Calibri"/>
          <w:color w:val="0D0D0D"/>
          <w:sz w:val="22"/>
          <w:szCs w:val="22"/>
        </w:rPr>
        <w:t xml:space="preserve">Assisted vendors with </w:t>
      </w:r>
      <w:r w:rsidRPr="00B8744A">
        <w:rPr>
          <w:rFonts w:ascii="Calibri" w:eastAsia="Calibri" w:hAnsi="Calibri" w:cs="Calibri"/>
          <w:b/>
          <w:bCs/>
          <w:color w:val="0D0D0D"/>
          <w:sz w:val="22"/>
          <w:szCs w:val="22"/>
        </w:rPr>
        <w:t>AI component integration</w:t>
      </w:r>
      <w:r w:rsidRPr="00B8744A">
        <w:rPr>
          <w:rFonts w:ascii="Calibri" w:eastAsia="Calibri" w:hAnsi="Calibri" w:cs="Calibri"/>
          <w:color w:val="0D0D0D"/>
          <w:sz w:val="22"/>
          <w:szCs w:val="22"/>
        </w:rPr>
        <w:t xml:space="preserve"> for Ajman Mobility services.</w:t>
      </w:r>
    </w:p>
    <w:p w14:paraId="74D91521" w14:textId="77777777" w:rsidR="00B8744A" w:rsidRPr="00B8744A" w:rsidRDefault="00B8744A" w:rsidP="00B8744A">
      <w:pPr>
        <w:numPr>
          <w:ilvl w:val="0"/>
          <w:numId w:val="2"/>
        </w:numPr>
        <w:ind w:left="1008" w:hanging="288"/>
        <w:rPr>
          <w:rFonts w:ascii="Calibri" w:eastAsia="Calibri" w:hAnsi="Calibri" w:cs="Calibri"/>
          <w:color w:val="0D0D0D"/>
          <w:sz w:val="22"/>
          <w:szCs w:val="22"/>
        </w:rPr>
      </w:pPr>
      <w:r w:rsidRPr="00B8744A">
        <w:rPr>
          <w:rFonts w:ascii="Calibri" w:eastAsia="Calibri" w:hAnsi="Calibri" w:cs="Calibri"/>
          <w:color w:val="0D0D0D"/>
          <w:sz w:val="22"/>
          <w:szCs w:val="22"/>
        </w:rPr>
        <w:t xml:space="preserve">Implemented a </w:t>
      </w:r>
      <w:r w:rsidRPr="00B8744A">
        <w:rPr>
          <w:rFonts w:ascii="Calibri" w:eastAsia="Calibri" w:hAnsi="Calibri" w:cs="Calibri"/>
          <w:b/>
          <w:bCs/>
          <w:color w:val="0D0D0D"/>
          <w:sz w:val="22"/>
          <w:szCs w:val="22"/>
        </w:rPr>
        <w:t>caching mechanism</w:t>
      </w:r>
      <w:r w:rsidRPr="00B8744A">
        <w:rPr>
          <w:rFonts w:ascii="Calibri" w:eastAsia="Calibri" w:hAnsi="Calibri" w:cs="Calibri"/>
          <w:color w:val="0D0D0D"/>
          <w:sz w:val="22"/>
          <w:szCs w:val="22"/>
        </w:rPr>
        <w:t xml:space="preserve"> for Mobile CMS using Redis to enhance performance.</w:t>
      </w:r>
    </w:p>
    <w:p w14:paraId="470C9C2F" w14:textId="77777777" w:rsidR="00B8744A" w:rsidRPr="00B8744A" w:rsidRDefault="00B8744A" w:rsidP="00B8744A">
      <w:pPr>
        <w:numPr>
          <w:ilvl w:val="0"/>
          <w:numId w:val="2"/>
        </w:numPr>
        <w:ind w:left="1008" w:hanging="288"/>
        <w:rPr>
          <w:rFonts w:ascii="Calibri" w:eastAsia="Calibri" w:hAnsi="Calibri" w:cs="Calibri"/>
          <w:color w:val="0D0D0D"/>
          <w:sz w:val="22"/>
          <w:szCs w:val="22"/>
        </w:rPr>
      </w:pPr>
      <w:r w:rsidRPr="00B8744A">
        <w:rPr>
          <w:rFonts w:ascii="Calibri" w:eastAsia="Calibri" w:hAnsi="Calibri" w:cs="Calibri"/>
          <w:color w:val="0D0D0D"/>
          <w:sz w:val="22"/>
          <w:szCs w:val="22"/>
        </w:rPr>
        <w:t xml:space="preserve">Ensured </w:t>
      </w:r>
      <w:r w:rsidRPr="00B8744A">
        <w:rPr>
          <w:rFonts w:ascii="Calibri" w:eastAsia="Calibri" w:hAnsi="Calibri" w:cs="Calibri"/>
          <w:b/>
          <w:bCs/>
          <w:color w:val="0D0D0D"/>
          <w:sz w:val="22"/>
          <w:szCs w:val="22"/>
        </w:rPr>
        <w:t>high user satisfaction</w:t>
      </w:r>
      <w:r w:rsidRPr="00B8744A">
        <w:rPr>
          <w:rFonts w:ascii="Calibri" w:eastAsia="Calibri" w:hAnsi="Calibri" w:cs="Calibri"/>
          <w:color w:val="0D0D0D"/>
          <w:sz w:val="22"/>
          <w:szCs w:val="22"/>
        </w:rPr>
        <w:t xml:space="preserve"> through proactive </w:t>
      </w:r>
      <w:r w:rsidRPr="00B8744A">
        <w:rPr>
          <w:rFonts w:ascii="Calibri" w:eastAsia="Calibri" w:hAnsi="Calibri" w:cs="Calibri"/>
          <w:b/>
          <w:bCs/>
          <w:color w:val="0D0D0D"/>
          <w:sz w:val="22"/>
          <w:szCs w:val="22"/>
        </w:rPr>
        <w:t>error monitoring</w:t>
      </w:r>
      <w:r w:rsidRPr="00B8744A">
        <w:rPr>
          <w:rFonts w:ascii="Calibri" w:eastAsia="Calibri" w:hAnsi="Calibri" w:cs="Calibri"/>
          <w:color w:val="0D0D0D"/>
          <w:sz w:val="22"/>
          <w:szCs w:val="22"/>
        </w:rPr>
        <w:t xml:space="preserve"> and issue resolution.</w:t>
      </w:r>
    </w:p>
    <w:p w14:paraId="49D08107" w14:textId="77777777" w:rsidR="00B8744A" w:rsidRPr="00B8744A" w:rsidRDefault="00B8744A" w:rsidP="00B8744A">
      <w:pPr>
        <w:numPr>
          <w:ilvl w:val="0"/>
          <w:numId w:val="2"/>
        </w:numPr>
        <w:ind w:left="1008" w:hanging="288"/>
        <w:rPr>
          <w:rFonts w:ascii="Calibri" w:eastAsia="Calibri" w:hAnsi="Calibri" w:cs="Calibri"/>
          <w:color w:val="0D0D0D"/>
          <w:sz w:val="22"/>
          <w:szCs w:val="22"/>
        </w:rPr>
      </w:pPr>
      <w:r w:rsidRPr="00B8744A">
        <w:rPr>
          <w:rFonts w:ascii="Calibri" w:eastAsia="Calibri" w:hAnsi="Calibri" w:cs="Calibri"/>
          <w:color w:val="0D0D0D"/>
          <w:sz w:val="22"/>
          <w:szCs w:val="22"/>
        </w:rPr>
        <w:t xml:space="preserve">Integrated </w:t>
      </w:r>
      <w:r w:rsidRPr="00B8744A">
        <w:rPr>
          <w:rFonts w:ascii="Calibri" w:eastAsia="Calibri" w:hAnsi="Calibri" w:cs="Calibri"/>
          <w:b/>
          <w:bCs/>
          <w:color w:val="0D0D0D"/>
          <w:sz w:val="22"/>
          <w:szCs w:val="22"/>
        </w:rPr>
        <w:t>third-party systems</w:t>
      </w:r>
      <w:r w:rsidRPr="00B8744A">
        <w:rPr>
          <w:rFonts w:ascii="Calibri" w:eastAsia="Calibri" w:hAnsi="Calibri" w:cs="Calibri"/>
          <w:color w:val="0D0D0D"/>
          <w:sz w:val="22"/>
          <w:szCs w:val="22"/>
        </w:rPr>
        <w:t xml:space="preserve"> via web services and APIs for seamless connectivity.</w:t>
      </w:r>
    </w:p>
    <w:p w14:paraId="5EF2CE18" w14:textId="77777777" w:rsidR="00B8744A" w:rsidRPr="00B8744A" w:rsidRDefault="00B8744A" w:rsidP="00B8744A">
      <w:pPr>
        <w:numPr>
          <w:ilvl w:val="0"/>
          <w:numId w:val="2"/>
        </w:numPr>
        <w:ind w:left="1008" w:hanging="288"/>
        <w:rPr>
          <w:rFonts w:ascii="Calibri" w:eastAsia="Calibri" w:hAnsi="Calibri" w:cs="Calibri"/>
          <w:color w:val="0D0D0D"/>
          <w:sz w:val="22"/>
          <w:szCs w:val="22"/>
        </w:rPr>
      </w:pPr>
      <w:r w:rsidRPr="00B8744A">
        <w:rPr>
          <w:rFonts w:ascii="Calibri" w:eastAsia="Calibri" w:hAnsi="Calibri" w:cs="Calibri"/>
          <w:color w:val="0D0D0D"/>
          <w:sz w:val="22"/>
          <w:szCs w:val="22"/>
        </w:rPr>
        <w:t xml:space="preserve">Conducted </w:t>
      </w:r>
      <w:r w:rsidRPr="00B8744A">
        <w:rPr>
          <w:rFonts w:ascii="Calibri" w:eastAsia="Calibri" w:hAnsi="Calibri" w:cs="Calibri"/>
          <w:b/>
          <w:bCs/>
          <w:color w:val="0D0D0D"/>
          <w:sz w:val="22"/>
          <w:szCs w:val="22"/>
        </w:rPr>
        <w:t>code reviews</w:t>
      </w:r>
      <w:r w:rsidRPr="00B8744A">
        <w:rPr>
          <w:rFonts w:ascii="Calibri" w:eastAsia="Calibri" w:hAnsi="Calibri" w:cs="Calibri"/>
          <w:color w:val="0D0D0D"/>
          <w:sz w:val="22"/>
          <w:szCs w:val="22"/>
        </w:rPr>
        <w:t xml:space="preserve"> and collaborated with vendors to maintain coding standards.</w:t>
      </w:r>
    </w:p>
    <w:p w14:paraId="23D965C8" w14:textId="77777777" w:rsidR="00B8744A" w:rsidRPr="00794899" w:rsidRDefault="00B8744A" w:rsidP="00794899">
      <w:pPr>
        <w:numPr>
          <w:ilvl w:val="0"/>
          <w:numId w:val="2"/>
        </w:numPr>
        <w:ind w:left="1008" w:hanging="288"/>
        <w:rPr>
          <w:rFonts w:ascii="Calibri" w:eastAsia="Calibri" w:hAnsi="Calibri" w:cs="Calibri"/>
          <w:color w:val="0D0D0D"/>
          <w:sz w:val="22"/>
          <w:szCs w:val="22"/>
        </w:rPr>
      </w:pPr>
      <w:r w:rsidRPr="00794899">
        <w:rPr>
          <w:rFonts w:ascii="Calibri" w:eastAsia="Calibri" w:hAnsi="Calibri" w:cs="Calibri"/>
          <w:b/>
          <w:bCs/>
          <w:color w:val="0D0D0D"/>
          <w:sz w:val="22"/>
          <w:szCs w:val="22"/>
        </w:rPr>
        <w:t>Key Technologies:</w:t>
      </w:r>
    </w:p>
    <w:p w14:paraId="6622752F" w14:textId="77777777" w:rsidR="00B8744A" w:rsidRPr="00794899" w:rsidRDefault="00B8744A" w:rsidP="0079489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54" w:hanging="288"/>
        <w:rPr>
          <w:rFonts w:ascii="Calibri" w:eastAsia="Calibri" w:hAnsi="Calibri" w:cs="Calibri"/>
          <w:color w:val="0D0D0D"/>
          <w:sz w:val="22"/>
          <w:szCs w:val="22"/>
        </w:rPr>
      </w:pPr>
      <w:r w:rsidRPr="00794899">
        <w:rPr>
          <w:rFonts w:ascii="Calibri" w:eastAsia="Calibri" w:hAnsi="Calibri" w:cs="Calibri"/>
          <w:b/>
          <w:bCs/>
          <w:color w:val="0D0D0D"/>
          <w:sz w:val="22"/>
          <w:szCs w:val="22"/>
        </w:rPr>
        <w:t>Programming:</w:t>
      </w:r>
      <w:r w:rsidRPr="00794899">
        <w:rPr>
          <w:rFonts w:ascii="Calibri" w:eastAsia="Calibri" w:hAnsi="Calibri" w:cs="Calibri"/>
          <w:color w:val="0D0D0D"/>
          <w:sz w:val="22"/>
          <w:szCs w:val="22"/>
        </w:rPr>
        <w:t xml:space="preserve"> JavaScript (TypeScript, AngularJS, Node.js, React, Redux), MongoDB, Redis.</w:t>
      </w:r>
    </w:p>
    <w:p w14:paraId="52F66982" w14:textId="77777777" w:rsidR="00B8744A" w:rsidRPr="00794899" w:rsidRDefault="00B8744A" w:rsidP="0079489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54" w:hanging="288"/>
        <w:rPr>
          <w:rFonts w:ascii="Calibri" w:eastAsia="Calibri" w:hAnsi="Calibri" w:cs="Calibri"/>
          <w:color w:val="0D0D0D"/>
          <w:sz w:val="22"/>
          <w:szCs w:val="22"/>
        </w:rPr>
      </w:pPr>
      <w:r w:rsidRPr="00794899">
        <w:rPr>
          <w:rFonts w:ascii="Calibri" w:eastAsia="Calibri" w:hAnsi="Calibri" w:cs="Calibri"/>
          <w:b/>
          <w:bCs/>
          <w:color w:val="0D0D0D"/>
          <w:sz w:val="22"/>
          <w:szCs w:val="22"/>
        </w:rPr>
        <w:t>Mobile Development:</w:t>
      </w:r>
      <w:r w:rsidRPr="00794899">
        <w:rPr>
          <w:rFonts w:ascii="Calibri" w:eastAsia="Calibri" w:hAnsi="Calibri" w:cs="Calibri"/>
          <w:color w:val="0D0D0D"/>
          <w:sz w:val="22"/>
          <w:szCs w:val="22"/>
        </w:rPr>
        <w:t xml:space="preserve"> IBM MobileFirst, Cordova / PhoneGap, React Native.</w:t>
      </w:r>
    </w:p>
    <w:p w14:paraId="2ED7DC42" w14:textId="701074F4" w:rsidR="00794899" w:rsidRDefault="00B8744A" w:rsidP="00AB1B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54" w:hanging="288"/>
        <w:rPr>
          <w:rFonts w:ascii="Calibri" w:eastAsia="Calibri" w:hAnsi="Calibri" w:cs="Calibri"/>
          <w:color w:val="0D0D0D"/>
          <w:sz w:val="22"/>
          <w:szCs w:val="22"/>
        </w:rPr>
      </w:pPr>
      <w:r w:rsidRPr="00794899">
        <w:rPr>
          <w:rFonts w:ascii="Calibri" w:eastAsia="Calibri" w:hAnsi="Calibri" w:cs="Calibri"/>
          <w:b/>
          <w:bCs/>
          <w:color w:val="0D0D0D"/>
          <w:sz w:val="22"/>
          <w:szCs w:val="22"/>
        </w:rPr>
        <w:t>Web Technologies:</w:t>
      </w:r>
      <w:r w:rsidRPr="00794899">
        <w:rPr>
          <w:rFonts w:ascii="Calibri" w:eastAsia="Calibri" w:hAnsi="Calibri" w:cs="Calibri"/>
          <w:color w:val="0D0D0D"/>
          <w:sz w:val="22"/>
          <w:szCs w:val="22"/>
        </w:rPr>
        <w:t xml:space="preserve"> .NET Core, HTML5, CSS3, JSP, SOAP, RESTful APIs, AJAX, XML, JSON.</w:t>
      </w:r>
      <w:bookmarkEnd w:id="20"/>
    </w:p>
    <w:p w14:paraId="39BC0DC1" w14:textId="77777777" w:rsidR="00917F2A" w:rsidRPr="00AB1BFC" w:rsidRDefault="00917F2A" w:rsidP="00917F2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D0D0D"/>
          <w:sz w:val="22"/>
          <w:szCs w:val="22"/>
        </w:rPr>
      </w:pPr>
    </w:p>
    <w:tbl>
      <w:tblPr>
        <w:tblStyle w:val="a0"/>
        <w:tblW w:w="9990" w:type="dxa"/>
        <w:tblInd w:w="288" w:type="dxa"/>
        <w:tblLayout w:type="fixed"/>
        <w:tblLook w:val="0000" w:firstRow="0" w:lastRow="0" w:firstColumn="0" w:lastColumn="0" w:noHBand="0" w:noVBand="0"/>
      </w:tblPr>
      <w:tblGrid>
        <w:gridCol w:w="6120"/>
        <w:gridCol w:w="3870"/>
      </w:tblGrid>
      <w:tr w:rsidR="00C03645" w14:paraId="066B0ED9" w14:textId="77777777" w:rsidTr="004E7899">
        <w:trPr>
          <w:trHeight w:val="234"/>
        </w:trPr>
        <w:tc>
          <w:tcPr>
            <w:tcW w:w="6120" w:type="dxa"/>
          </w:tcPr>
          <w:p w14:paraId="5E072758" w14:textId="4CDA8599" w:rsidR="00C03645" w:rsidRDefault="0039133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rFonts w:ascii="Calibri" w:eastAsia="Calibri" w:hAnsi="Calibri" w:cs="Calibri"/>
                <w:b/>
                <w:color w:val="0D0D0D"/>
              </w:rPr>
            </w:pPr>
            <w:bookmarkStart w:id="21" w:name="_Hlk190951225"/>
            <w:r>
              <w:rPr>
                <w:rFonts w:ascii="Calibri" w:eastAsia="Calibri" w:hAnsi="Calibri" w:cs="Calibri"/>
                <w:b/>
                <w:color w:val="0D0D0D"/>
              </w:rPr>
              <w:t>Senior</w:t>
            </w:r>
            <w:bookmarkStart w:id="22" w:name="bookmark=id.30j0zll" w:colFirst="0" w:colLast="0"/>
            <w:bookmarkStart w:id="23" w:name="bookmark=id.1fob9te" w:colFirst="0" w:colLast="0"/>
            <w:bookmarkEnd w:id="22"/>
            <w:bookmarkEnd w:id="23"/>
            <w:r>
              <w:rPr>
                <w:rFonts w:ascii="Calibri" w:eastAsia="Calibri" w:hAnsi="Calibri" w:cs="Calibri"/>
                <w:b/>
                <w:color w:val="0D0D0D"/>
              </w:rPr>
              <w:t xml:space="preserve"> Full Stack Developer</w:t>
            </w:r>
          </w:p>
        </w:tc>
        <w:tc>
          <w:tcPr>
            <w:tcW w:w="3870" w:type="dxa"/>
          </w:tcPr>
          <w:p w14:paraId="537D3BC6" w14:textId="3085FF5C" w:rsidR="00C03645" w:rsidRDefault="0039133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right"/>
              <w:rPr>
                <w:rFonts w:ascii="Calibri" w:eastAsia="Calibri" w:hAnsi="Calibri" w:cs="Calibri"/>
                <w:color w:val="0D0D0D"/>
              </w:rPr>
            </w:pPr>
            <w:r>
              <w:rPr>
                <w:rFonts w:ascii="Calibri" w:eastAsia="Calibri" w:hAnsi="Calibri" w:cs="Calibri"/>
                <w:color w:val="0D0D0D"/>
              </w:rPr>
              <w:t xml:space="preserve">July 2015 – </w:t>
            </w:r>
            <w:r w:rsidR="006C0F18">
              <w:rPr>
                <w:rFonts w:ascii="Calibri" w:eastAsia="Calibri" w:hAnsi="Calibri" w:cs="Calibri"/>
                <w:color w:val="0D0D0D"/>
              </w:rPr>
              <w:t>March 2019</w:t>
            </w:r>
          </w:p>
        </w:tc>
      </w:tr>
      <w:bookmarkEnd w:id="21"/>
      <w:tr w:rsidR="00C03645" w14:paraId="7B99F202" w14:textId="77777777" w:rsidTr="004E7899">
        <w:trPr>
          <w:trHeight w:val="180"/>
        </w:trPr>
        <w:tc>
          <w:tcPr>
            <w:tcW w:w="6120" w:type="dxa"/>
          </w:tcPr>
          <w:p w14:paraId="54254E3B" w14:textId="77777777" w:rsidR="00C03645" w:rsidRDefault="0039133E">
            <w:pPr>
              <w:tabs>
                <w:tab w:val="left" w:pos="9440"/>
              </w:tabs>
              <w:spacing w:before="29"/>
              <w:rPr>
                <w:rFonts w:ascii="Calibri" w:eastAsia="Calibri" w:hAnsi="Calibri" w:cs="Calibri"/>
                <w:b/>
                <w:color w:val="0D0D0D"/>
              </w:rPr>
            </w:pPr>
            <w:r>
              <w:fldChar w:fldCharType="begin"/>
            </w:r>
            <w:r>
              <w:instrText>HYPERLINK "https://www.rta.ae/" \h</w:instrText>
            </w:r>
            <w:r>
              <w:fldChar w:fldCharType="separate"/>
            </w:r>
            <w:r>
              <w:rPr>
                <w:rFonts w:ascii="Calibri" w:eastAsia="Calibri" w:hAnsi="Calibri" w:cs="Calibri"/>
                <w:color w:val="0000FF"/>
              </w:rPr>
              <w:t>Roads and Transport Authority</w:t>
            </w:r>
            <w:r>
              <w:fldChar w:fldCharType="end"/>
            </w:r>
          </w:p>
        </w:tc>
        <w:tc>
          <w:tcPr>
            <w:tcW w:w="3870" w:type="dxa"/>
          </w:tcPr>
          <w:p w14:paraId="36371E80" w14:textId="77777777" w:rsidR="00C03645" w:rsidRDefault="0039133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right"/>
              <w:rPr>
                <w:rFonts w:ascii="Calibri" w:eastAsia="Calibri" w:hAnsi="Calibri" w:cs="Calibri"/>
                <w:color w:val="0D0D0D"/>
              </w:rPr>
            </w:pPr>
            <w:r>
              <w:rPr>
                <w:rFonts w:ascii="Calibri" w:eastAsia="Calibri" w:hAnsi="Calibri" w:cs="Calibri"/>
                <w:color w:val="0D0D0D"/>
              </w:rPr>
              <w:t>Dubai-UAE</w:t>
            </w:r>
          </w:p>
        </w:tc>
      </w:tr>
    </w:tbl>
    <w:p w14:paraId="5F544AB7" w14:textId="77777777" w:rsidR="007B4234" w:rsidRPr="007B4234" w:rsidRDefault="007B4234" w:rsidP="007B4234">
      <w:pPr>
        <w:numPr>
          <w:ilvl w:val="0"/>
          <w:numId w:val="2"/>
        </w:numPr>
        <w:ind w:left="1008" w:hanging="288"/>
        <w:rPr>
          <w:rFonts w:ascii="Calibri" w:eastAsia="Calibri" w:hAnsi="Calibri" w:cs="Calibri"/>
          <w:color w:val="0D0D0D"/>
          <w:sz w:val="22"/>
          <w:szCs w:val="22"/>
        </w:rPr>
      </w:pPr>
      <w:r w:rsidRPr="007B4234">
        <w:rPr>
          <w:rFonts w:ascii="Calibri" w:eastAsia="Calibri" w:hAnsi="Calibri" w:cs="Calibri"/>
          <w:color w:val="0D0D0D"/>
          <w:sz w:val="22"/>
          <w:szCs w:val="22"/>
        </w:rPr>
        <w:t xml:space="preserve">Led the </w:t>
      </w:r>
      <w:r w:rsidRPr="007B4234">
        <w:rPr>
          <w:rFonts w:ascii="Calibri" w:eastAsia="Calibri" w:hAnsi="Calibri" w:cs="Calibri"/>
          <w:b/>
          <w:bCs/>
          <w:color w:val="0D0D0D"/>
          <w:sz w:val="22"/>
          <w:szCs w:val="22"/>
        </w:rPr>
        <w:t>merging of multiple RTA mobile applications</w:t>
      </w:r>
      <w:r w:rsidRPr="007B4234">
        <w:rPr>
          <w:rFonts w:ascii="Calibri" w:eastAsia="Calibri" w:hAnsi="Calibri" w:cs="Calibri"/>
          <w:color w:val="0D0D0D"/>
          <w:sz w:val="22"/>
          <w:szCs w:val="22"/>
        </w:rPr>
        <w:t xml:space="preserve"> into a unified platform.</w:t>
      </w:r>
    </w:p>
    <w:p w14:paraId="3FC32E04" w14:textId="77777777" w:rsidR="007B4234" w:rsidRPr="007B4234" w:rsidRDefault="007B4234" w:rsidP="007B4234">
      <w:pPr>
        <w:numPr>
          <w:ilvl w:val="0"/>
          <w:numId w:val="2"/>
        </w:numPr>
        <w:ind w:left="1008" w:hanging="288"/>
        <w:rPr>
          <w:rFonts w:ascii="Calibri" w:eastAsia="Calibri" w:hAnsi="Calibri" w:cs="Calibri"/>
          <w:color w:val="0D0D0D"/>
          <w:sz w:val="22"/>
          <w:szCs w:val="22"/>
        </w:rPr>
      </w:pPr>
      <w:r w:rsidRPr="007B4234">
        <w:rPr>
          <w:rFonts w:ascii="Calibri" w:eastAsia="Calibri" w:hAnsi="Calibri" w:cs="Calibri"/>
          <w:color w:val="0D0D0D"/>
          <w:sz w:val="22"/>
          <w:szCs w:val="22"/>
        </w:rPr>
        <w:t xml:space="preserve">Revamped </w:t>
      </w:r>
      <w:r w:rsidRPr="007B4234">
        <w:rPr>
          <w:rFonts w:ascii="Calibri" w:eastAsia="Calibri" w:hAnsi="Calibri" w:cs="Calibri"/>
          <w:b/>
          <w:bCs/>
          <w:color w:val="0D0D0D"/>
          <w:sz w:val="22"/>
          <w:szCs w:val="22"/>
        </w:rPr>
        <w:t>RTA mobile applications</w:t>
      </w:r>
      <w:r w:rsidRPr="007B4234">
        <w:rPr>
          <w:rFonts w:ascii="Calibri" w:eastAsia="Calibri" w:hAnsi="Calibri" w:cs="Calibri"/>
          <w:color w:val="0D0D0D"/>
          <w:sz w:val="22"/>
          <w:szCs w:val="22"/>
        </w:rPr>
        <w:t xml:space="preserve"> with improved design, enhanced features, and modern technologies.</w:t>
      </w:r>
    </w:p>
    <w:p w14:paraId="3DC919A2" w14:textId="77777777" w:rsidR="007B4234" w:rsidRPr="007B4234" w:rsidRDefault="007B4234" w:rsidP="007B4234">
      <w:pPr>
        <w:numPr>
          <w:ilvl w:val="0"/>
          <w:numId w:val="2"/>
        </w:numPr>
        <w:ind w:left="1008" w:hanging="288"/>
        <w:rPr>
          <w:rFonts w:ascii="Calibri" w:eastAsia="Calibri" w:hAnsi="Calibri" w:cs="Calibri"/>
          <w:color w:val="0D0D0D"/>
          <w:sz w:val="22"/>
          <w:szCs w:val="22"/>
        </w:rPr>
      </w:pPr>
      <w:r w:rsidRPr="007B4234">
        <w:rPr>
          <w:rFonts w:ascii="Calibri" w:eastAsia="Calibri" w:hAnsi="Calibri" w:cs="Calibri"/>
          <w:color w:val="0D0D0D"/>
          <w:sz w:val="22"/>
          <w:szCs w:val="22"/>
        </w:rPr>
        <w:t xml:space="preserve">Developed critical </w:t>
      </w:r>
      <w:r w:rsidRPr="007B4234">
        <w:rPr>
          <w:rFonts w:ascii="Calibri" w:eastAsia="Calibri" w:hAnsi="Calibri" w:cs="Calibri"/>
          <w:b/>
          <w:bCs/>
          <w:color w:val="0D0D0D"/>
          <w:sz w:val="22"/>
          <w:szCs w:val="22"/>
        </w:rPr>
        <w:t>payment solutions</w:t>
      </w:r>
      <w:r w:rsidRPr="007B4234">
        <w:rPr>
          <w:rFonts w:ascii="Calibri" w:eastAsia="Calibri" w:hAnsi="Calibri" w:cs="Calibri"/>
          <w:color w:val="0D0D0D"/>
          <w:sz w:val="22"/>
          <w:szCs w:val="22"/>
        </w:rPr>
        <w:t xml:space="preserve"> including </w:t>
      </w:r>
      <w:r w:rsidRPr="007B4234">
        <w:rPr>
          <w:rFonts w:ascii="Calibri" w:eastAsia="Calibri" w:hAnsi="Calibri" w:cs="Calibri"/>
          <w:b/>
          <w:bCs/>
          <w:color w:val="0D0D0D"/>
          <w:sz w:val="22"/>
          <w:szCs w:val="22"/>
        </w:rPr>
        <w:t>Apple Pay, ePay, mPay</w:t>
      </w:r>
      <w:r w:rsidRPr="007B4234">
        <w:rPr>
          <w:rFonts w:ascii="Calibri" w:eastAsia="Calibri" w:hAnsi="Calibri" w:cs="Calibri"/>
          <w:color w:val="0D0D0D"/>
          <w:sz w:val="22"/>
          <w:szCs w:val="22"/>
        </w:rPr>
        <w:t xml:space="preserve">, and </w:t>
      </w:r>
      <w:r w:rsidRPr="007B4234">
        <w:rPr>
          <w:rFonts w:ascii="Calibri" w:eastAsia="Calibri" w:hAnsi="Calibri" w:cs="Calibri"/>
          <w:b/>
          <w:bCs/>
          <w:color w:val="0D0D0D"/>
          <w:sz w:val="22"/>
          <w:szCs w:val="22"/>
        </w:rPr>
        <w:t>UAE Pass login integration</w:t>
      </w:r>
      <w:r w:rsidRPr="007B4234">
        <w:rPr>
          <w:rFonts w:ascii="Calibri" w:eastAsia="Calibri" w:hAnsi="Calibri" w:cs="Calibri"/>
          <w:color w:val="0D0D0D"/>
          <w:sz w:val="22"/>
          <w:szCs w:val="22"/>
        </w:rPr>
        <w:t>.</w:t>
      </w:r>
    </w:p>
    <w:p w14:paraId="66E92EF2" w14:textId="77777777" w:rsidR="007B4234" w:rsidRPr="007B4234" w:rsidRDefault="007B4234" w:rsidP="007B4234">
      <w:pPr>
        <w:numPr>
          <w:ilvl w:val="0"/>
          <w:numId w:val="2"/>
        </w:numPr>
        <w:ind w:left="1008" w:hanging="288"/>
        <w:rPr>
          <w:rFonts w:ascii="Calibri" w:eastAsia="Calibri" w:hAnsi="Calibri" w:cs="Calibri"/>
          <w:color w:val="0D0D0D"/>
          <w:sz w:val="22"/>
          <w:szCs w:val="22"/>
        </w:rPr>
      </w:pPr>
      <w:r w:rsidRPr="007B4234">
        <w:rPr>
          <w:rFonts w:ascii="Calibri" w:eastAsia="Calibri" w:hAnsi="Calibri" w:cs="Calibri"/>
          <w:color w:val="0D0D0D"/>
          <w:sz w:val="22"/>
          <w:szCs w:val="22"/>
        </w:rPr>
        <w:t xml:space="preserve">Assisted vendors with </w:t>
      </w:r>
      <w:r w:rsidRPr="007B4234">
        <w:rPr>
          <w:rFonts w:ascii="Calibri" w:eastAsia="Calibri" w:hAnsi="Calibri" w:cs="Calibri"/>
          <w:b/>
          <w:bCs/>
          <w:color w:val="0D0D0D"/>
          <w:sz w:val="22"/>
          <w:szCs w:val="22"/>
        </w:rPr>
        <w:t>RTA Smart Mobility services</w:t>
      </w:r>
      <w:r w:rsidRPr="007B4234">
        <w:rPr>
          <w:rFonts w:ascii="Calibri" w:eastAsia="Calibri" w:hAnsi="Calibri" w:cs="Calibri"/>
          <w:color w:val="0D0D0D"/>
          <w:sz w:val="22"/>
          <w:szCs w:val="22"/>
        </w:rPr>
        <w:t>, providing technical guidance and support.</w:t>
      </w:r>
    </w:p>
    <w:p w14:paraId="1ABAE49D" w14:textId="77777777" w:rsidR="007B4234" w:rsidRPr="007B4234" w:rsidRDefault="007B4234" w:rsidP="007B4234">
      <w:pPr>
        <w:numPr>
          <w:ilvl w:val="0"/>
          <w:numId w:val="2"/>
        </w:numPr>
        <w:ind w:left="1008" w:hanging="288"/>
        <w:rPr>
          <w:rFonts w:ascii="Calibri" w:eastAsia="Calibri" w:hAnsi="Calibri" w:cs="Calibri"/>
          <w:color w:val="0D0D0D"/>
          <w:sz w:val="22"/>
          <w:szCs w:val="22"/>
        </w:rPr>
      </w:pPr>
      <w:r w:rsidRPr="007B4234">
        <w:rPr>
          <w:rFonts w:ascii="Calibri" w:eastAsia="Calibri" w:hAnsi="Calibri" w:cs="Calibri"/>
          <w:color w:val="0D0D0D"/>
          <w:sz w:val="22"/>
          <w:szCs w:val="22"/>
        </w:rPr>
        <w:t xml:space="preserve">Ensured </w:t>
      </w:r>
      <w:r w:rsidRPr="007B4234">
        <w:rPr>
          <w:rFonts w:ascii="Calibri" w:eastAsia="Calibri" w:hAnsi="Calibri" w:cs="Calibri"/>
          <w:b/>
          <w:bCs/>
          <w:color w:val="0D0D0D"/>
          <w:sz w:val="22"/>
          <w:szCs w:val="22"/>
        </w:rPr>
        <w:t>high user satisfaction</w:t>
      </w:r>
      <w:r w:rsidRPr="007B4234">
        <w:rPr>
          <w:rFonts w:ascii="Calibri" w:eastAsia="Calibri" w:hAnsi="Calibri" w:cs="Calibri"/>
          <w:color w:val="0D0D0D"/>
          <w:sz w:val="22"/>
          <w:szCs w:val="22"/>
        </w:rPr>
        <w:t xml:space="preserve"> by implementing </w:t>
      </w:r>
      <w:r w:rsidRPr="007B4234">
        <w:rPr>
          <w:rFonts w:ascii="Calibri" w:eastAsia="Calibri" w:hAnsi="Calibri" w:cs="Calibri"/>
          <w:b/>
          <w:bCs/>
          <w:color w:val="0D0D0D"/>
          <w:sz w:val="22"/>
          <w:szCs w:val="22"/>
        </w:rPr>
        <w:t>error monitoring</w:t>
      </w:r>
      <w:r w:rsidRPr="007B4234">
        <w:rPr>
          <w:rFonts w:ascii="Calibri" w:eastAsia="Calibri" w:hAnsi="Calibri" w:cs="Calibri"/>
          <w:color w:val="0D0D0D"/>
          <w:sz w:val="22"/>
          <w:szCs w:val="22"/>
        </w:rPr>
        <w:t xml:space="preserve"> and proactive support strategies.</w:t>
      </w:r>
    </w:p>
    <w:p w14:paraId="0EE127B1" w14:textId="77777777" w:rsidR="007B4234" w:rsidRPr="007B4234" w:rsidRDefault="007B4234" w:rsidP="007B4234">
      <w:pPr>
        <w:numPr>
          <w:ilvl w:val="0"/>
          <w:numId w:val="2"/>
        </w:numPr>
        <w:ind w:left="1008" w:hanging="288"/>
        <w:rPr>
          <w:rFonts w:ascii="Calibri" w:eastAsia="Calibri" w:hAnsi="Calibri" w:cs="Calibri"/>
          <w:color w:val="0D0D0D"/>
          <w:sz w:val="22"/>
          <w:szCs w:val="22"/>
        </w:rPr>
      </w:pPr>
      <w:r w:rsidRPr="007B4234">
        <w:rPr>
          <w:rFonts w:ascii="Calibri" w:eastAsia="Calibri" w:hAnsi="Calibri" w:cs="Calibri"/>
          <w:color w:val="0D0D0D"/>
          <w:sz w:val="22"/>
          <w:szCs w:val="22"/>
        </w:rPr>
        <w:t xml:space="preserve">Integrated </w:t>
      </w:r>
      <w:r w:rsidRPr="007B4234">
        <w:rPr>
          <w:rFonts w:ascii="Calibri" w:eastAsia="Calibri" w:hAnsi="Calibri" w:cs="Calibri"/>
          <w:b/>
          <w:bCs/>
          <w:color w:val="0D0D0D"/>
          <w:sz w:val="22"/>
          <w:szCs w:val="22"/>
        </w:rPr>
        <w:t>third-party systems</w:t>
      </w:r>
      <w:r w:rsidRPr="007B4234">
        <w:rPr>
          <w:rFonts w:ascii="Calibri" w:eastAsia="Calibri" w:hAnsi="Calibri" w:cs="Calibri"/>
          <w:color w:val="0D0D0D"/>
          <w:sz w:val="22"/>
          <w:szCs w:val="22"/>
        </w:rPr>
        <w:t xml:space="preserve"> via web services and APIs for seamless interoperability.</w:t>
      </w:r>
    </w:p>
    <w:p w14:paraId="6EBC5DCE" w14:textId="77777777" w:rsidR="007B4234" w:rsidRPr="007B4234" w:rsidRDefault="007B4234" w:rsidP="007B4234">
      <w:pPr>
        <w:numPr>
          <w:ilvl w:val="0"/>
          <w:numId w:val="2"/>
        </w:numPr>
        <w:ind w:left="1008" w:hanging="288"/>
        <w:rPr>
          <w:rFonts w:ascii="Calibri" w:eastAsia="Calibri" w:hAnsi="Calibri" w:cs="Calibri"/>
          <w:color w:val="0D0D0D"/>
          <w:sz w:val="22"/>
          <w:szCs w:val="22"/>
        </w:rPr>
      </w:pPr>
      <w:r w:rsidRPr="007B4234">
        <w:rPr>
          <w:rFonts w:ascii="Calibri" w:eastAsia="Calibri" w:hAnsi="Calibri" w:cs="Calibri"/>
          <w:color w:val="0D0D0D"/>
          <w:sz w:val="22"/>
          <w:szCs w:val="22"/>
        </w:rPr>
        <w:t xml:space="preserve">Collaborated closely with </w:t>
      </w:r>
      <w:r w:rsidRPr="007B4234">
        <w:rPr>
          <w:rFonts w:ascii="Calibri" w:eastAsia="Calibri" w:hAnsi="Calibri" w:cs="Calibri"/>
          <w:b/>
          <w:bCs/>
          <w:color w:val="0D0D0D"/>
          <w:sz w:val="22"/>
          <w:szCs w:val="22"/>
        </w:rPr>
        <w:t>business owners</w:t>
      </w:r>
      <w:r w:rsidRPr="007B4234">
        <w:rPr>
          <w:rFonts w:ascii="Calibri" w:eastAsia="Calibri" w:hAnsi="Calibri" w:cs="Calibri"/>
          <w:color w:val="0D0D0D"/>
          <w:sz w:val="22"/>
          <w:szCs w:val="22"/>
        </w:rPr>
        <w:t xml:space="preserve"> to refine requirements and actively participated in key stakeholder meetings.</w:t>
      </w:r>
    </w:p>
    <w:p w14:paraId="382ED8F5" w14:textId="68B2EF55" w:rsidR="007B4234" w:rsidRPr="007B4234" w:rsidRDefault="007B4234" w:rsidP="007B4234">
      <w:pPr>
        <w:numPr>
          <w:ilvl w:val="0"/>
          <w:numId w:val="2"/>
        </w:numPr>
        <w:ind w:left="1008" w:hanging="288"/>
        <w:rPr>
          <w:sz w:val="20"/>
          <w:szCs w:val="20"/>
        </w:rPr>
      </w:pPr>
      <w:r w:rsidRPr="007B4234">
        <w:rPr>
          <w:rFonts w:ascii="Calibri" w:eastAsia="Calibri" w:hAnsi="Calibri" w:cs="Calibri"/>
          <w:color w:val="0D0D0D"/>
          <w:sz w:val="22"/>
          <w:szCs w:val="22"/>
        </w:rPr>
        <w:t xml:space="preserve">Conducted </w:t>
      </w:r>
      <w:r w:rsidRPr="007B4234">
        <w:rPr>
          <w:rFonts w:ascii="Calibri" w:eastAsia="Calibri" w:hAnsi="Calibri" w:cs="Calibri"/>
          <w:b/>
          <w:bCs/>
          <w:color w:val="0D0D0D"/>
          <w:sz w:val="22"/>
          <w:szCs w:val="22"/>
        </w:rPr>
        <w:t>code reviews</w:t>
      </w:r>
      <w:r w:rsidRPr="007B4234">
        <w:rPr>
          <w:rFonts w:ascii="Calibri" w:eastAsia="Calibri" w:hAnsi="Calibri" w:cs="Calibri"/>
          <w:color w:val="0D0D0D"/>
          <w:sz w:val="22"/>
          <w:szCs w:val="22"/>
        </w:rPr>
        <w:t xml:space="preserve"> and</w:t>
      </w:r>
      <w:r>
        <w:t xml:space="preserve"> worked closely with the team to maintain high coding standards.</w:t>
      </w:r>
    </w:p>
    <w:p w14:paraId="48D25C26" w14:textId="77777777" w:rsidR="007B4234" w:rsidRPr="007B4234" w:rsidRDefault="007B4234" w:rsidP="007B4234">
      <w:pPr>
        <w:numPr>
          <w:ilvl w:val="0"/>
          <w:numId w:val="2"/>
        </w:numPr>
        <w:ind w:left="1008" w:hanging="288"/>
        <w:rPr>
          <w:rFonts w:ascii="Calibri" w:eastAsia="Calibri" w:hAnsi="Calibri" w:cs="Calibri"/>
          <w:color w:val="0D0D0D"/>
          <w:sz w:val="22"/>
          <w:szCs w:val="22"/>
        </w:rPr>
      </w:pPr>
      <w:r w:rsidRPr="007B4234">
        <w:rPr>
          <w:rFonts w:ascii="Calibri" w:eastAsia="Calibri" w:hAnsi="Calibri" w:cs="Calibri"/>
          <w:b/>
          <w:bCs/>
          <w:color w:val="0D0D0D"/>
          <w:sz w:val="22"/>
          <w:szCs w:val="22"/>
        </w:rPr>
        <w:t>Key Technologies:</w:t>
      </w:r>
    </w:p>
    <w:p w14:paraId="4925F7B8" w14:textId="77777777" w:rsidR="007B4234" w:rsidRPr="007B4234" w:rsidRDefault="007B4234" w:rsidP="007B42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54" w:hanging="288"/>
        <w:rPr>
          <w:rFonts w:ascii="Calibri" w:eastAsia="Calibri" w:hAnsi="Calibri" w:cs="Calibri"/>
          <w:color w:val="0D0D0D"/>
          <w:sz w:val="22"/>
          <w:szCs w:val="22"/>
        </w:rPr>
      </w:pPr>
      <w:r w:rsidRPr="007B4234">
        <w:rPr>
          <w:rFonts w:ascii="Calibri" w:eastAsia="Calibri" w:hAnsi="Calibri" w:cs="Calibri"/>
          <w:b/>
          <w:bCs/>
          <w:color w:val="0D0D0D"/>
          <w:sz w:val="22"/>
          <w:szCs w:val="22"/>
        </w:rPr>
        <w:t>Programming:</w:t>
      </w:r>
      <w:r w:rsidRPr="007B4234">
        <w:rPr>
          <w:rFonts w:ascii="Calibri" w:eastAsia="Calibri" w:hAnsi="Calibri" w:cs="Calibri"/>
          <w:color w:val="0D0D0D"/>
          <w:sz w:val="22"/>
          <w:szCs w:val="22"/>
        </w:rPr>
        <w:t xml:space="preserve"> JavaScript (TypeScript, jQuery, AngularJS, Node.js, React, Redux, Vue, BackboneJS).</w:t>
      </w:r>
    </w:p>
    <w:p w14:paraId="509D267C" w14:textId="77777777" w:rsidR="007B4234" w:rsidRPr="007B4234" w:rsidRDefault="007B4234" w:rsidP="007B42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54" w:hanging="288"/>
        <w:rPr>
          <w:rFonts w:ascii="Calibri" w:eastAsia="Calibri" w:hAnsi="Calibri" w:cs="Calibri"/>
          <w:color w:val="0D0D0D"/>
          <w:sz w:val="22"/>
          <w:szCs w:val="22"/>
        </w:rPr>
      </w:pPr>
      <w:r w:rsidRPr="007B4234">
        <w:rPr>
          <w:rFonts w:ascii="Calibri" w:eastAsia="Calibri" w:hAnsi="Calibri" w:cs="Calibri"/>
          <w:b/>
          <w:bCs/>
          <w:color w:val="0D0D0D"/>
          <w:sz w:val="22"/>
          <w:szCs w:val="22"/>
        </w:rPr>
        <w:t>Mobile Development:</w:t>
      </w:r>
      <w:r w:rsidRPr="007B4234">
        <w:rPr>
          <w:rFonts w:ascii="Calibri" w:eastAsia="Calibri" w:hAnsi="Calibri" w:cs="Calibri"/>
          <w:color w:val="0D0D0D"/>
          <w:sz w:val="22"/>
          <w:szCs w:val="22"/>
        </w:rPr>
        <w:t xml:space="preserve"> IBM MobileFirst, Cordova / PhoneGap, React Native.</w:t>
      </w:r>
    </w:p>
    <w:p w14:paraId="37DA3851" w14:textId="77777777" w:rsidR="007B4234" w:rsidRPr="007B4234" w:rsidRDefault="007B4234" w:rsidP="007B42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54" w:hanging="288"/>
        <w:rPr>
          <w:rFonts w:ascii="Calibri" w:eastAsia="Calibri" w:hAnsi="Calibri" w:cs="Calibri"/>
          <w:color w:val="0D0D0D"/>
          <w:sz w:val="22"/>
          <w:szCs w:val="22"/>
        </w:rPr>
      </w:pPr>
      <w:r w:rsidRPr="007B4234">
        <w:rPr>
          <w:rFonts w:ascii="Calibri" w:eastAsia="Calibri" w:hAnsi="Calibri" w:cs="Calibri"/>
          <w:b/>
          <w:bCs/>
          <w:color w:val="0D0D0D"/>
          <w:sz w:val="22"/>
          <w:szCs w:val="22"/>
        </w:rPr>
        <w:t>Web Technologies:</w:t>
      </w:r>
      <w:r w:rsidRPr="007B4234">
        <w:rPr>
          <w:rFonts w:ascii="Calibri" w:eastAsia="Calibri" w:hAnsi="Calibri" w:cs="Calibri"/>
          <w:color w:val="0D0D0D"/>
          <w:sz w:val="22"/>
          <w:szCs w:val="22"/>
        </w:rPr>
        <w:t xml:space="preserve"> .NET Core, HTML5, CSS3, JSP, SOAP, RESTful APIs, AJAX, XML, JSON.</w:t>
      </w:r>
    </w:p>
    <w:p w14:paraId="2C9D6FBE" w14:textId="79AF33A8" w:rsidR="004E7899" w:rsidRPr="007B4234" w:rsidRDefault="007B4234" w:rsidP="007B42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54" w:hanging="288"/>
        <w:rPr>
          <w:rFonts w:ascii="Calibri" w:eastAsia="Calibri" w:hAnsi="Calibri" w:cs="Calibri"/>
          <w:color w:val="0D0D0D"/>
          <w:sz w:val="22"/>
          <w:szCs w:val="22"/>
        </w:rPr>
      </w:pPr>
      <w:r w:rsidRPr="007B4234">
        <w:rPr>
          <w:rFonts w:ascii="Calibri" w:eastAsia="Calibri" w:hAnsi="Calibri" w:cs="Calibri"/>
          <w:b/>
          <w:bCs/>
          <w:color w:val="0D0D0D"/>
          <w:sz w:val="22"/>
          <w:szCs w:val="22"/>
        </w:rPr>
        <w:t>AI &amp; Cloud Services:</w:t>
      </w:r>
      <w:r w:rsidRPr="007B4234">
        <w:rPr>
          <w:rFonts w:ascii="Calibri" w:eastAsia="Calibri" w:hAnsi="Calibri" w:cs="Calibri"/>
          <w:color w:val="0D0D0D"/>
          <w:sz w:val="22"/>
          <w:szCs w:val="22"/>
        </w:rPr>
        <w:t xml:space="preserve"> Alexa, AWS Lambda.</w:t>
      </w:r>
    </w:p>
    <w:p w14:paraId="2D1D15C8" w14:textId="77777777" w:rsidR="004E7899" w:rsidRPr="00AD23E4" w:rsidRDefault="004E7899" w:rsidP="004E789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a1"/>
        <w:tblW w:w="9994" w:type="dxa"/>
        <w:tblInd w:w="288" w:type="dxa"/>
        <w:tblLayout w:type="fixed"/>
        <w:tblLook w:val="0000" w:firstRow="0" w:lastRow="0" w:firstColumn="0" w:lastColumn="0" w:noHBand="0" w:noVBand="0"/>
      </w:tblPr>
      <w:tblGrid>
        <w:gridCol w:w="5633"/>
        <w:gridCol w:w="4361"/>
      </w:tblGrid>
      <w:tr w:rsidR="00C03645" w14:paraId="1A1D22AD" w14:textId="77777777">
        <w:trPr>
          <w:trHeight w:val="80"/>
        </w:trPr>
        <w:tc>
          <w:tcPr>
            <w:tcW w:w="5633" w:type="dxa"/>
          </w:tcPr>
          <w:p w14:paraId="22F2FA3F" w14:textId="7644175E" w:rsidR="00C03645" w:rsidRDefault="0039133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jc w:val="both"/>
              <w:rPr>
                <w:rFonts w:ascii="Calibri" w:eastAsia="Calibri" w:hAnsi="Calibri" w:cs="Calibri"/>
                <w:b/>
                <w:color w:val="0D0D0D"/>
              </w:rPr>
            </w:pPr>
            <w:bookmarkStart w:id="24" w:name="_Hlk190951474"/>
            <w:r>
              <w:rPr>
                <w:rFonts w:ascii="Calibri" w:eastAsia="Calibri" w:hAnsi="Calibri" w:cs="Calibri"/>
                <w:b/>
                <w:color w:val="0D0D0D"/>
              </w:rPr>
              <w:t>Full Stack Developer</w:t>
            </w:r>
          </w:p>
        </w:tc>
        <w:tc>
          <w:tcPr>
            <w:tcW w:w="4361" w:type="dxa"/>
          </w:tcPr>
          <w:p w14:paraId="5E771994" w14:textId="77777777" w:rsidR="00C03645" w:rsidRDefault="0039133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right"/>
              <w:rPr>
                <w:rFonts w:ascii="Calibri" w:eastAsia="Calibri" w:hAnsi="Calibri" w:cs="Calibri"/>
                <w:color w:val="0D0D0D"/>
              </w:rPr>
            </w:pPr>
            <w:r>
              <w:rPr>
                <w:rFonts w:ascii="Calibri" w:eastAsia="Calibri" w:hAnsi="Calibri" w:cs="Calibri"/>
                <w:color w:val="0D0D0D"/>
              </w:rPr>
              <w:t>May 2014 – June 2015</w:t>
            </w:r>
          </w:p>
        </w:tc>
      </w:tr>
      <w:bookmarkEnd w:id="24"/>
      <w:tr w:rsidR="00C03645" w14:paraId="79FE4333" w14:textId="77777777">
        <w:trPr>
          <w:trHeight w:val="420"/>
        </w:trPr>
        <w:tc>
          <w:tcPr>
            <w:tcW w:w="5633" w:type="dxa"/>
          </w:tcPr>
          <w:p w14:paraId="6AC80D81" w14:textId="77777777" w:rsidR="00C03645" w:rsidRDefault="0039133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jc w:val="both"/>
              <w:rPr>
                <w:rFonts w:ascii="Calibri" w:eastAsia="Calibri" w:hAnsi="Calibri" w:cs="Calibri"/>
                <w:color w:val="0D0D0D"/>
              </w:rPr>
            </w:pPr>
            <w:r>
              <w:fldChar w:fldCharType="begin"/>
            </w:r>
            <w:r>
              <w:instrText>HYPERLINK "http://www.intellisc.com/" \h</w:instrText>
            </w:r>
            <w:r>
              <w:fldChar w:fldCharType="separate"/>
            </w:r>
            <w:r>
              <w:rPr>
                <w:rFonts w:ascii="Calibri" w:eastAsia="Calibri" w:hAnsi="Calibri" w:cs="Calibri"/>
                <w:color w:val="0000FF"/>
              </w:rPr>
              <w:t>Intellisc</w:t>
            </w:r>
            <w:r>
              <w:fldChar w:fldCharType="end"/>
            </w:r>
          </w:p>
        </w:tc>
        <w:tc>
          <w:tcPr>
            <w:tcW w:w="4361" w:type="dxa"/>
          </w:tcPr>
          <w:p w14:paraId="17BAF2B8" w14:textId="77777777" w:rsidR="00C03645" w:rsidRDefault="0039133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right"/>
              <w:rPr>
                <w:rFonts w:ascii="Calibri" w:eastAsia="Calibri" w:hAnsi="Calibri" w:cs="Calibri"/>
                <w:color w:val="0D0D0D"/>
              </w:rPr>
            </w:pPr>
            <w:r>
              <w:rPr>
                <w:rFonts w:ascii="Calibri" w:eastAsia="Calibri" w:hAnsi="Calibri" w:cs="Calibri"/>
                <w:color w:val="0D0D0D"/>
              </w:rPr>
              <w:t>Cairo- Egypt</w:t>
            </w:r>
          </w:p>
        </w:tc>
      </w:tr>
    </w:tbl>
    <w:p w14:paraId="5DCD820F" w14:textId="77777777" w:rsidR="007B4234" w:rsidRPr="007B4234" w:rsidRDefault="007B4234" w:rsidP="007B4234">
      <w:pPr>
        <w:numPr>
          <w:ilvl w:val="0"/>
          <w:numId w:val="2"/>
        </w:numPr>
        <w:ind w:left="1008" w:hanging="288"/>
        <w:rPr>
          <w:rFonts w:ascii="Calibri" w:eastAsia="Calibri" w:hAnsi="Calibri" w:cs="Calibri"/>
          <w:color w:val="0D0D0D"/>
          <w:sz w:val="22"/>
          <w:szCs w:val="22"/>
        </w:rPr>
      </w:pPr>
      <w:r w:rsidRPr="007B4234">
        <w:rPr>
          <w:rFonts w:ascii="Calibri" w:eastAsia="Calibri" w:hAnsi="Calibri" w:cs="Calibri"/>
          <w:color w:val="0D0D0D"/>
          <w:sz w:val="22"/>
          <w:szCs w:val="22"/>
        </w:rPr>
        <w:t xml:space="preserve">Developed </w:t>
      </w:r>
      <w:r w:rsidRPr="007B4234">
        <w:rPr>
          <w:rFonts w:ascii="Calibri" w:eastAsia="Calibri" w:hAnsi="Calibri" w:cs="Calibri"/>
          <w:b/>
          <w:bCs/>
          <w:color w:val="0D0D0D"/>
          <w:sz w:val="22"/>
          <w:szCs w:val="22"/>
        </w:rPr>
        <w:t>mobile applications</w:t>
      </w:r>
      <w:r w:rsidRPr="007B4234">
        <w:rPr>
          <w:rFonts w:ascii="Calibri" w:eastAsia="Calibri" w:hAnsi="Calibri" w:cs="Calibri"/>
          <w:color w:val="0D0D0D"/>
          <w:sz w:val="22"/>
          <w:szCs w:val="22"/>
        </w:rPr>
        <w:t xml:space="preserve"> supporting e-Traffic and public transportation business.</w:t>
      </w:r>
    </w:p>
    <w:p w14:paraId="3003625A" w14:textId="77777777" w:rsidR="007B4234" w:rsidRPr="007B4234" w:rsidRDefault="007B4234" w:rsidP="007B4234">
      <w:pPr>
        <w:numPr>
          <w:ilvl w:val="0"/>
          <w:numId w:val="2"/>
        </w:numPr>
        <w:ind w:left="1008" w:hanging="288"/>
        <w:rPr>
          <w:rFonts w:ascii="Calibri" w:eastAsia="Calibri" w:hAnsi="Calibri" w:cs="Calibri"/>
          <w:color w:val="0D0D0D"/>
          <w:sz w:val="22"/>
          <w:szCs w:val="22"/>
        </w:rPr>
      </w:pPr>
      <w:r w:rsidRPr="007B4234">
        <w:rPr>
          <w:rFonts w:ascii="Calibri" w:eastAsia="Calibri" w:hAnsi="Calibri" w:cs="Calibri"/>
          <w:color w:val="0D0D0D"/>
          <w:sz w:val="22"/>
          <w:szCs w:val="22"/>
        </w:rPr>
        <w:t xml:space="preserve">Optimized </w:t>
      </w:r>
      <w:r w:rsidRPr="007B4234">
        <w:rPr>
          <w:rFonts w:ascii="Calibri" w:eastAsia="Calibri" w:hAnsi="Calibri" w:cs="Calibri"/>
          <w:b/>
          <w:bCs/>
          <w:color w:val="0D0D0D"/>
          <w:sz w:val="22"/>
          <w:szCs w:val="22"/>
        </w:rPr>
        <w:t>application performance, security, and scalability</w:t>
      </w:r>
      <w:r w:rsidRPr="007B4234">
        <w:rPr>
          <w:rFonts w:ascii="Calibri" w:eastAsia="Calibri" w:hAnsi="Calibri" w:cs="Calibri"/>
          <w:color w:val="0D0D0D"/>
          <w:sz w:val="22"/>
          <w:szCs w:val="22"/>
        </w:rPr>
        <w:t xml:space="preserve"> by identifying bottlenecks and memory leaks.</w:t>
      </w:r>
    </w:p>
    <w:p w14:paraId="0CE0D590" w14:textId="77777777" w:rsidR="007B4234" w:rsidRPr="007B4234" w:rsidRDefault="007B4234" w:rsidP="007B4234">
      <w:pPr>
        <w:numPr>
          <w:ilvl w:val="0"/>
          <w:numId w:val="2"/>
        </w:numPr>
        <w:ind w:left="1008" w:hanging="288"/>
        <w:rPr>
          <w:rFonts w:ascii="Calibri" w:eastAsia="Calibri" w:hAnsi="Calibri" w:cs="Calibri"/>
          <w:color w:val="0D0D0D"/>
          <w:sz w:val="22"/>
          <w:szCs w:val="22"/>
        </w:rPr>
      </w:pPr>
      <w:r w:rsidRPr="007B4234">
        <w:rPr>
          <w:rFonts w:ascii="Calibri" w:eastAsia="Calibri" w:hAnsi="Calibri" w:cs="Calibri"/>
          <w:color w:val="0D0D0D"/>
          <w:sz w:val="22"/>
          <w:szCs w:val="22"/>
        </w:rPr>
        <w:t xml:space="preserve">Led </w:t>
      </w:r>
      <w:r w:rsidRPr="007B4234">
        <w:rPr>
          <w:rFonts w:ascii="Calibri" w:eastAsia="Calibri" w:hAnsi="Calibri" w:cs="Calibri"/>
          <w:b/>
          <w:bCs/>
          <w:color w:val="0D0D0D"/>
          <w:sz w:val="22"/>
          <w:szCs w:val="22"/>
        </w:rPr>
        <w:t>code refactoring and reviews</w:t>
      </w:r>
      <w:r w:rsidRPr="007B4234">
        <w:rPr>
          <w:rFonts w:ascii="Calibri" w:eastAsia="Calibri" w:hAnsi="Calibri" w:cs="Calibri"/>
          <w:color w:val="0D0D0D"/>
          <w:sz w:val="22"/>
          <w:szCs w:val="22"/>
        </w:rPr>
        <w:t xml:space="preserve">, improving system performance by over </w:t>
      </w:r>
      <w:r w:rsidRPr="007B4234">
        <w:rPr>
          <w:rFonts w:ascii="Calibri" w:eastAsia="Calibri" w:hAnsi="Calibri" w:cs="Calibri"/>
          <w:b/>
          <w:bCs/>
          <w:color w:val="0D0D0D"/>
          <w:sz w:val="22"/>
          <w:szCs w:val="22"/>
        </w:rPr>
        <w:t>10x</w:t>
      </w:r>
      <w:r w:rsidRPr="007B4234">
        <w:rPr>
          <w:rFonts w:ascii="Calibri" w:eastAsia="Calibri" w:hAnsi="Calibri" w:cs="Calibri"/>
          <w:color w:val="0D0D0D"/>
          <w:sz w:val="22"/>
          <w:szCs w:val="22"/>
        </w:rPr>
        <w:t>.</w:t>
      </w:r>
    </w:p>
    <w:p w14:paraId="286DB800" w14:textId="77777777" w:rsidR="007B4234" w:rsidRPr="007B4234" w:rsidRDefault="007B4234" w:rsidP="007B4234">
      <w:pPr>
        <w:numPr>
          <w:ilvl w:val="0"/>
          <w:numId w:val="2"/>
        </w:numPr>
        <w:ind w:left="1008" w:hanging="288"/>
        <w:rPr>
          <w:rFonts w:ascii="Calibri" w:eastAsia="Calibri" w:hAnsi="Calibri" w:cs="Calibri"/>
          <w:color w:val="0D0D0D"/>
          <w:sz w:val="22"/>
          <w:szCs w:val="22"/>
        </w:rPr>
      </w:pPr>
      <w:r w:rsidRPr="007B4234">
        <w:rPr>
          <w:rFonts w:ascii="Calibri" w:eastAsia="Calibri" w:hAnsi="Calibri" w:cs="Calibri"/>
          <w:color w:val="0D0D0D"/>
          <w:sz w:val="22"/>
          <w:szCs w:val="22"/>
        </w:rPr>
        <w:t xml:space="preserve">Mentored </w:t>
      </w:r>
      <w:r w:rsidRPr="007B4234">
        <w:rPr>
          <w:rFonts w:ascii="Calibri" w:eastAsia="Calibri" w:hAnsi="Calibri" w:cs="Calibri"/>
          <w:b/>
          <w:bCs/>
          <w:color w:val="0D0D0D"/>
          <w:sz w:val="22"/>
          <w:szCs w:val="22"/>
        </w:rPr>
        <w:t>team members</w:t>
      </w:r>
      <w:r w:rsidRPr="007B4234">
        <w:rPr>
          <w:rFonts w:ascii="Calibri" w:eastAsia="Calibri" w:hAnsi="Calibri" w:cs="Calibri"/>
          <w:color w:val="0D0D0D"/>
          <w:sz w:val="22"/>
          <w:szCs w:val="22"/>
        </w:rPr>
        <w:t xml:space="preserve"> to enhance technical skills and software development best practices.</w:t>
      </w:r>
    </w:p>
    <w:p w14:paraId="1438A4CE" w14:textId="77777777" w:rsidR="007B4234" w:rsidRDefault="007B4234" w:rsidP="007B4234">
      <w:pPr>
        <w:numPr>
          <w:ilvl w:val="0"/>
          <w:numId w:val="2"/>
        </w:numPr>
        <w:ind w:left="1008" w:hanging="288"/>
      </w:pPr>
      <w:r w:rsidRPr="007B4234">
        <w:rPr>
          <w:rFonts w:ascii="Calibri" w:eastAsia="Calibri" w:hAnsi="Calibri" w:cs="Calibri"/>
          <w:color w:val="0D0D0D"/>
          <w:sz w:val="22"/>
          <w:szCs w:val="22"/>
        </w:rPr>
        <w:t xml:space="preserve">Assisted development teams in adopting </w:t>
      </w:r>
      <w:r w:rsidRPr="007B4234">
        <w:rPr>
          <w:rFonts w:ascii="Calibri" w:eastAsia="Calibri" w:hAnsi="Calibri" w:cs="Calibri"/>
          <w:b/>
          <w:bCs/>
          <w:color w:val="0D0D0D"/>
          <w:sz w:val="22"/>
          <w:szCs w:val="22"/>
        </w:rPr>
        <w:t>best practices for application structure and architecture</w:t>
      </w:r>
      <w:r>
        <w:t>.</w:t>
      </w:r>
    </w:p>
    <w:p w14:paraId="377615B6" w14:textId="77777777" w:rsidR="007B4234" w:rsidRDefault="007B4234" w:rsidP="007B4234">
      <w:pPr>
        <w:numPr>
          <w:ilvl w:val="0"/>
          <w:numId w:val="2"/>
        </w:numPr>
        <w:ind w:left="1008" w:hanging="288"/>
      </w:pPr>
      <w:r>
        <w:rPr>
          <w:rStyle w:val="Strong"/>
          <w:rFonts w:eastAsiaTheme="majorEastAsia"/>
        </w:rPr>
        <w:t xml:space="preserve">Key </w:t>
      </w:r>
      <w:r w:rsidRPr="007B4234">
        <w:rPr>
          <w:rFonts w:ascii="Calibri" w:eastAsia="Calibri" w:hAnsi="Calibri" w:cs="Calibri"/>
          <w:b/>
          <w:bCs/>
          <w:color w:val="0D0D0D"/>
          <w:sz w:val="22"/>
          <w:szCs w:val="22"/>
        </w:rPr>
        <w:t>Technologies</w:t>
      </w:r>
      <w:r>
        <w:rPr>
          <w:rStyle w:val="Strong"/>
          <w:rFonts w:eastAsiaTheme="majorEastAsia"/>
        </w:rPr>
        <w:t>:</w:t>
      </w:r>
    </w:p>
    <w:p w14:paraId="482BC0A8" w14:textId="77777777" w:rsidR="007B4234" w:rsidRPr="007B4234" w:rsidRDefault="007B4234" w:rsidP="007B42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54" w:hanging="288"/>
        <w:rPr>
          <w:rFonts w:ascii="Calibri" w:eastAsia="Calibri" w:hAnsi="Calibri" w:cs="Calibri"/>
          <w:color w:val="0D0D0D"/>
          <w:sz w:val="22"/>
          <w:szCs w:val="22"/>
        </w:rPr>
      </w:pPr>
      <w:r w:rsidRPr="007B4234">
        <w:rPr>
          <w:rFonts w:ascii="Calibri" w:eastAsia="Calibri" w:hAnsi="Calibri" w:cs="Calibri"/>
          <w:b/>
          <w:bCs/>
          <w:color w:val="0D0D0D"/>
          <w:sz w:val="22"/>
          <w:szCs w:val="22"/>
        </w:rPr>
        <w:t xml:space="preserve">Programming: </w:t>
      </w:r>
      <w:r w:rsidRPr="007B4234">
        <w:rPr>
          <w:rFonts w:ascii="Calibri" w:eastAsia="Calibri" w:hAnsi="Calibri" w:cs="Calibri"/>
          <w:color w:val="0D0D0D"/>
          <w:sz w:val="22"/>
          <w:szCs w:val="22"/>
        </w:rPr>
        <w:t>Java (Core, JEE, Android SDK), JavaScript, SQL, Oracle 10g.</w:t>
      </w:r>
    </w:p>
    <w:p w14:paraId="518AC931" w14:textId="77777777" w:rsidR="007B4234" w:rsidRPr="007B4234" w:rsidRDefault="007B4234" w:rsidP="007B42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54" w:hanging="288"/>
        <w:rPr>
          <w:rFonts w:ascii="Calibri" w:eastAsia="Calibri" w:hAnsi="Calibri" w:cs="Calibri"/>
          <w:color w:val="0D0D0D"/>
          <w:sz w:val="22"/>
          <w:szCs w:val="22"/>
        </w:rPr>
      </w:pPr>
      <w:r w:rsidRPr="007B4234">
        <w:rPr>
          <w:rFonts w:ascii="Calibri" w:eastAsia="Calibri" w:hAnsi="Calibri" w:cs="Calibri"/>
          <w:b/>
          <w:bCs/>
          <w:color w:val="0D0D0D"/>
          <w:sz w:val="22"/>
          <w:szCs w:val="22"/>
        </w:rPr>
        <w:t>Mobile Development</w:t>
      </w:r>
      <w:r w:rsidRPr="007B4234">
        <w:rPr>
          <w:rFonts w:ascii="Calibri" w:eastAsia="Calibri" w:hAnsi="Calibri" w:cs="Calibri"/>
          <w:color w:val="0D0D0D"/>
          <w:sz w:val="22"/>
          <w:szCs w:val="22"/>
        </w:rPr>
        <w:t>:</w:t>
      </w:r>
      <w:r w:rsidRPr="007B4234">
        <w:rPr>
          <w:rFonts w:ascii="Calibri" w:eastAsia="Calibri" w:hAnsi="Calibri" w:cs="Calibri"/>
          <w:b/>
          <w:bCs/>
          <w:color w:val="0D0D0D"/>
          <w:sz w:val="22"/>
          <w:szCs w:val="22"/>
        </w:rPr>
        <w:t xml:space="preserve"> </w:t>
      </w:r>
      <w:r w:rsidRPr="007B4234">
        <w:rPr>
          <w:rFonts w:ascii="Calibri" w:eastAsia="Calibri" w:hAnsi="Calibri" w:cs="Calibri"/>
          <w:color w:val="0D0D0D"/>
          <w:sz w:val="22"/>
          <w:szCs w:val="22"/>
        </w:rPr>
        <w:t>IBM Worklight, Cordova, PhoneGap.</w:t>
      </w:r>
    </w:p>
    <w:p w14:paraId="02D9C1B0" w14:textId="6593BD4D" w:rsidR="007B4234" w:rsidRPr="007B4234" w:rsidRDefault="007B4234" w:rsidP="007B42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54" w:hanging="288"/>
        <w:rPr>
          <w:rFonts w:ascii="Calibri" w:eastAsia="Calibri" w:hAnsi="Calibri" w:cs="Calibri"/>
          <w:b/>
          <w:bCs/>
          <w:color w:val="0D0D0D"/>
          <w:sz w:val="22"/>
          <w:szCs w:val="22"/>
        </w:rPr>
      </w:pPr>
      <w:r w:rsidRPr="007B4234">
        <w:rPr>
          <w:rFonts w:ascii="Calibri" w:eastAsia="Calibri" w:hAnsi="Calibri" w:cs="Calibri"/>
          <w:b/>
          <w:bCs/>
          <w:color w:val="0D0D0D"/>
          <w:sz w:val="22"/>
          <w:szCs w:val="22"/>
        </w:rPr>
        <w:t xml:space="preserve">Web Technologies: </w:t>
      </w:r>
      <w:r w:rsidRPr="007B4234">
        <w:rPr>
          <w:rFonts w:ascii="Calibri" w:eastAsia="Calibri" w:hAnsi="Calibri" w:cs="Calibri"/>
          <w:color w:val="0D0D0D"/>
          <w:sz w:val="22"/>
          <w:szCs w:val="22"/>
        </w:rPr>
        <w:t>HTML5, CSS3, jQuery, AngularJS, JSP, ASP.NET, Material Design, SOAP, RESTful APIs, AJAX, XML, JSON.</w:t>
      </w:r>
    </w:p>
    <w:p w14:paraId="6011B045" w14:textId="77777777" w:rsidR="004E7899" w:rsidRPr="00AD23E4" w:rsidRDefault="004E7899" w:rsidP="004E789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a2"/>
        <w:tblW w:w="9994" w:type="dxa"/>
        <w:tblInd w:w="288" w:type="dxa"/>
        <w:tblLayout w:type="fixed"/>
        <w:tblLook w:val="0000" w:firstRow="0" w:lastRow="0" w:firstColumn="0" w:lastColumn="0" w:noHBand="0" w:noVBand="0"/>
      </w:tblPr>
      <w:tblGrid>
        <w:gridCol w:w="5632"/>
        <w:gridCol w:w="4362"/>
      </w:tblGrid>
      <w:tr w:rsidR="00C03645" w14:paraId="3A391C99" w14:textId="77777777">
        <w:trPr>
          <w:trHeight w:val="80"/>
        </w:trPr>
        <w:tc>
          <w:tcPr>
            <w:tcW w:w="5632" w:type="dxa"/>
          </w:tcPr>
          <w:p w14:paraId="1A5A4347" w14:textId="77777777" w:rsidR="00C03645" w:rsidRDefault="0039133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jc w:val="both"/>
              <w:rPr>
                <w:rFonts w:ascii="Calibri" w:eastAsia="Calibri" w:hAnsi="Calibri" w:cs="Calibri"/>
                <w:b/>
                <w:color w:val="0D0D0D"/>
              </w:rPr>
            </w:pPr>
            <w:bookmarkStart w:id="25" w:name="_Hlk190952053"/>
            <w:r>
              <w:rPr>
                <w:rFonts w:ascii="Calibri" w:eastAsia="Calibri" w:hAnsi="Calibri" w:cs="Calibri"/>
                <w:b/>
                <w:color w:val="0D0D0D"/>
              </w:rPr>
              <w:lastRenderedPageBreak/>
              <w:t xml:space="preserve">Cross-Platform Software Developer </w:t>
            </w:r>
          </w:p>
        </w:tc>
        <w:tc>
          <w:tcPr>
            <w:tcW w:w="4362" w:type="dxa"/>
          </w:tcPr>
          <w:p w14:paraId="13D3AA4E" w14:textId="77777777" w:rsidR="00C03645" w:rsidRDefault="0039133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right"/>
              <w:rPr>
                <w:rFonts w:ascii="Calibri" w:eastAsia="Calibri" w:hAnsi="Calibri" w:cs="Calibri"/>
                <w:color w:val="0D0D0D"/>
              </w:rPr>
            </w:pPr>
            <w:r>
              <w:rPr>
                <w:rFonts w:ascii="Calibri" w:eastAsia="Calibri" w:hAnsi="Calibri" w:cs="Calibri"/>
                <w:color w:val="0D0D0D"/>
              </w:rPr>
              <w:t>August 2012 – May 2014</w:t>
            </w:r>
          </w:p>
        </w:tc>
      </w:tr>
      <w:bookmarkEnd w:id="25"/>
      <w:tr w:rsidR="00C03645" w14:paraId="739AEFB8" w14:textId="77777777">
        <w:trPr>
          <w:trHeight w:val="420"/>
        </w:trPr>
        <w:tc>
          <w:tcPr>
            <w:tcW w:w="5632" w:type="dxa"/>
          </w:tcPr>
          <w:p w14:paraId="3C0ADE24" w14:textId="77777777" w:rsidR="00C03645" w:rsidRDefault="0039133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jc w:val="both"/>
              <w:rPr>
                <w:rFonts w:ascii="Calibri" w:eastAsia="Calibri" w:hAnsi="Calibri" w:cs="Calibri"/>
                <w:color w:val="0D0D0D"/>
              </w:rPr>
            </w:pPr>
            <w:r>
              <w:fldChar w:fldCharType="begin"/>
            </w:r>
            <w:r>
              <w:instrText>HYPERLINK "http://www.ebseg.com/%C3%A2%C2%80%C2%8E" \h</w:instrText>
            </w:r>
            <w:r>
              <w:fldChar w:fldCharType="separate"/>
            </w:r>
            <w:r>
              <w:rPr>
                <w:rFonts w:ascii="Calibri" w:eastAsia="Calibri" w:hAnsi="Calibri" w:cs="Calibri"/>
                <w:color w:val="0000FF"/>
              </w:rPr>
              <w:t>E-Business Solutions Enabling Group</w:t>
            </w:r>
            <w:r>
              <w:fldChar w:fldCharType="end"/>
            </w:r>
            <w:hyperlink r:id="rId19">
              <w:r>
                <w:t xml:space="preserve"> </w:t>
              </w:r>
            </w:hyperlink>
          </w:p>
        </w:tc>
        <w:tc>
          <w:tcPr>
            <w:tcW w:w="4362" w:type="dxa"/>
          </w:tcPr>
          <w:p w14:paraId="07F8ECA3" w14:textId="77777777" w:rsidR="00C03645" w:rsidRDefault="0039133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right"/>
              <w:rPr>
                <w:rFonts w:ascii="Calibri" w:eastAsia="Calibri" w:hAnsi="Calibri" w:cs="Calibri"/>
                <w:color w:val="0D0D0D"/>
              </w:rPr>
            </w:pPr>
            <w:r>
              <w:rPr>
                <w:rFonts w:ascii="Calibri" w:eastAsia="Calibri" w:hAnsi="Calibri" w:cs="Calibri"/>
                <w:color w:val="0D0D0D"/>
              </w:rPr>
              <w:t>Cairo- Egypt</w:t>
            </w:r>
          </w:p>
        </w:tc>
      </w:tr>
    </w:tbl>
    <w:p w14:paraId="3719767E" w14:textId="77777777" w:rsidR="00917F2A" w:rsidRPr="00917F2A" w:rsidRDefault="00917F2A" w:rsidP="00917F2A">
      <w:pPr>
        <w:numPr>
          <w:ilvl w:val="0"/>
          <w:numId w:val="2"/>
        </w:numPr>
        <w:ind w:left="1008" w:hanging="288"/>
        <w:rPr>
          <w:rFonts w:ascii="Calibri" w:eastAsia="Calibri" w:hAnsi="Calibri" w:cs="Calibri"/>
          <w:color w:val="0D0D0D"/>
          <w:sz w:val="22"/>
          <w:szCs w:val="22"/>
        </w:rPr>
      </w:pPr>
      <w:r w:rsidRPr="00917F2A">
        <w:rPr>
          <w:rFonts w:ascii="Calibri" w:eastAsia="Calibri" w:hAnsi="Calibri" w:cs="Calibri"/>
          <w:color w:val="0D0D0D"/>
          <w:sz w:val="22"/>
          <w:szCs w:val="22"/>
        </w:rPr>
        <w:t xml:space="preserve">Designed and implemented </w:t>
      </w:r>
      <w:r w:rsidRPr="00917F2A">
        <w:rPr>
          <w:rFonts w:ascii="Calibri" w:eastAsia="Calibri" w:hAnsi="Calibri" w:cs="Calibri"/>
          <w:b/>
          <w:bCs/>
          <w:color w:val="0D0D0D"/>
          <w:sz w:val="22"/>
          <w:szCs w:val="22"/>
        </w:rPr>
        <w:t>cross-platform applications</w:t>
      </w:r>
      <w:r w:rsidRPr="00917F2A">
        <w:rPr>
          <w:rFonts w:ascii="Calibri" w:eastAsia="Calibri" w:hAnsi="Calibri" w:cs="Calibri"/>
          <w:color w:val="0D0D0D"/>
          <w:sz w:val="22"/>
          <w:szCs w:val="22"/>
        </w:rPr>
        <w:t xml:space="preserve"> for e-banking, e-insurance, and e-trading businesses.</w:t>
      </w:r>
    </w:p>
    <w:p w14:paraId="66E380A9" w14:textId="77777777" w:rsidR="00917F2A" w:rsidRPr="00917F2A" w:rsidRDefault="00917F2A" w:rsidP="00917F2A">
      <w:pPr>
        <w:numPr>
          <w:ilvl w:val="0"/>
          <w:numId w:val="2"/>
        </w:numPr>
        <w:ind w:left="1008" w:hanging="288"/>
        <w:rPr>
          <w:rFonts w:ascii="Calibri" w:eastAsia="Calibri" w:hAnsi="Calibri" w:cs="Calibri"/>
          <w:color w:val="0D0D0D"/>
          <w:sz w:val="22"/>
          <w:szCs w:val="22"/>
        </w:rPr>
      </w:pPr>
      <w:r w:rsidRPr="00917F2A">
        <w:rPr>
          <w:rFonts w:ascii="Calibri" w:eastAsia="Calibri" w:hAnsi="Calibri" w:cs="Calibri"/>
          <w:color w:val="0D0D0D"/>
          <w:sz w:val="22"/>
          <w:szCs w:val="22"/>
        </w:rPr>
        <w:t xml:space="preserve">Developed </w:t>
      </w:r>
      <w:r w:rsidRPr="00917F2A">
        <w:rPr>
          <w:rFonts w:ascii="Calibri" w:eastAsia="Calibri" w:hAnsi="Calibri" w:cs="Calibri"/>
          <w:b/>
          <w:bCs/>
          <w:color w:val="0D0D0D"/>
          <w:sz w:val="22"/>
          <w:szCs w:val="22"/>
        </w:rPr>
        <w:t>prototypes</w:t>
      </w:r>
      <w:r w:rsidRPr="00917F2A">
        <w:rPr>
          <w:rFonts w:ascii="Calibri" w:eastAsia="Calibri" w:hAnsi="Calibri" w:cs="Calibri"/>
          <w:color w:val="0D0D0D"/>
          <w:sz w:val="22"/>
          <w:szCs w:val="22"/>
        </w:rPr>
        <w:t xml:space="preserve"> that secured new contracts for the company.</w:t>
      </w:r>
    </w:p>
    <w:p w14:paraId="40CBB8C6" w14:textId="77777777" w:rsidR="00917F2A" w:rsidRPr="00917F2A" w:rsidRDefault="00917F2A" w:rsidP="00917F2A">
      <w:pPr>
        <w:numPr>
          <w:ilvl w:val="0"/>
          <w:numId w:val="2"/>
        </w:numPr>
        <w:ind w:left="1008" w:hanging="288"/>
        <w:rPr>
          <w:rFonts w:ascii="Calibri" w:eastAsia="Calibri" w:hAnsi="Calibri" w:cs="Calibri"/>
          <w:color w:val="0D0D0D"/>
          <w:sz w:val="22"/>
          <w:szCs w:val="22"/>
        </w:rPr>
      </w:pPr>
      <w:r w:rsidRPr="00917F2A">
        <w:rPr>
          <w:rFonts w:ascii="Calibri" w:eastAsia="Calibri" w:hAnsi="Calibri" w:cs="Calibri"/>
          <w:color w:val="0D0D0D"/>
          <w:sz w:val="22"/>
          <w:szCs w:val="22"/>
        </w:rPr>
        <w:t xml:space="preserve">Participated in the </w:t>
      </w:r>
      <w:r w:rsidRPr="00917F2A">
        <w:rPr>
          <w:rFonts w:ascii="Calibri" w:eastAsia="Calibri" w:hAnsi="Calibri" w:cs="Calibri"/>
          <w:b/>
          <w:bCs/>
          <w:color w:val="0D0D0D"/>
          <w:sz w:val="22"/>
          <w:szCs w:val="22"/>
        </w:rPr>
        <w:t>full software development lifecycle</w:t>
      </w:r>
      <w:r w:rsidRPr="00917F2A">
        <w:rPr>
          <w:rFonts w:ascii="Calibri" w:eastAsia="Calibri" w:hAnsi="Calibri" w:cs="Calibri"/>
          <w:color w:val="0D0D0D"/>
          <w:sz w:val="22"/>
          <w:szCs w:val="22"/>
        </w:rPr>
        <w:t>, from analysis to deployment.</w:t>
      </w:r>
    </w:p>
    <w:p w14:paraId="627C548D" w14:textId="77777777" w:rsidR="00917F2A" w:rsidRPr="00917F2A" w:rsidRDefault="00917F2A" w:rsidP="00917F2A">
      <w:pPr>
        <w:numPr>
          <w:ilvl w:val="0"/>
          <w:numId w:val="2"/>
        </w:numPr>
        <w:ind w:left="1008" w:hanging="288"/>
        <w:rPr>
          <w:rFonts w:ascii="Calibri" w:eastAsia="Calibri" w:hAnsi="Calibri" w:cs="Calibri"/>
          <w:color w:val="0D0D0D"/>
          <w:sz w:val="22"/>
          <w:szCs w:val="22"/>
        </w:rPr>
      </w:pPr>
      <w:r w:rsidRPr="00917F2A">
        <w:rPr>
          <w:rFonts w:ascii="Calibri" w:eastAsia="Calibri" w:hAnsi="Calibri" w:cs="Calibri"/>
          <w:color w:val="0D0D0D"/>
          <w:sz w:val="22"/>
          <w:szCs w:val="22"/>
        </w:rPr>
        <w:t xml:space="preserve">Provided </w:t>
      </w:r>
      <w:r w:rsidRPr="00917F2A">
        <w:rPr>
          <w:rFonts w:ascii="Calibri" w:eastAsia="Calibri" w:hAnsi="Calibri" w:cs="Calibri"/>
          <w:b/>
          <w:bCs/>
          <w:color w:val="0D0D0D"/>
          <w:sz w:val="22"/>
          <w:szCs w:val="22"/>
        </w:rPr>
        <w:t>on-site support</w:t>
      </w:r>
      <w:r w:rsidRPr="00917F2A">
        <w:rPr>
          <w:rFonts w:ascii="Calibri" w:eastAsia="Calibri" w:hAnsi="Calibri" w:cs="Calibri"/>
          <w:color w:val="0D0D0D"/>
          <w:sz w:val="22"/>
          <w:szCs w:val="22"/>
        </w:rPr>
        <w:t xml:space="preserve"> and troubleshooting for high-profile clients like </w:t>
      </w:r>
      <w:r w:rsidRPr="00917F2A">
        <w:rPr>
          <w:rFonts w:ascii="Calibri" w:eastAsia="Calibri" w:hAnsi="Calibri" w:cs="Calibri"/>
          <w:b/>
          <w:bCs/>
          <w:color w:val="0D0D0D"/>
          <w:sz w:val="22"/>
          <w:szCs w:val="22"/>
        </w:rPr>
        <w:t>Al Rajhi Bank</w:t>
      </w:r>
      <w:r w:rsidRPr="00917F2A">
        <w:rPr>
          <w:rFonts w:ascii="Calibri" w:eastAsia="Calibri" w:hAnsi="Calibri" w:cs="Calibri"/>
          <w:color w:val="0D0D0D"/>
          <w:sz w:val="22"/>
          <w:szCs w:val="22"/>
        </w:rPr>
        <w:t>.</w:t>
      </w:r>
    </w:p>
    <w:p w14:paraId="56C49025" w14:textId="77777777" w:rsidR="00917F2A" w:rsidRDefault="00917F2A" w:rsidP="00917F2A">
      <w:pPr>
        <w:numPr>
          <w:ilvl w:val="0"/>
          <w:numId w:val="2"/>
        </w:numPr>
        <w:ind w:left="1008" w:hanging="288"/>
        <w:rPr>
          <w:rFonts w:ascii="Calibri" w:eastAsia="Calibri" w:hAnsi="Calibri" w:cs="Calibri"/>
          <w:color w:val="0D0D0D"/>
          <w:sz w:val="22"/>
          <w:szCs w:val="22"/>
        </w:rPr>
      </w:pPr>
      <w:r w:rsidRPr="00917F2A">
        <w:rPr>
          <w:rFonts w:ascii="Calibri" w:eastAsia="Calibri" w:hAnsi="Calibri" w:cs="Calibri"/>
          <w:color w:val="0D0D0D"/>
          <w:sz w:val="22"/>
          <w:szCs w:val="22"/>
        </w:rPr>
        <w:t>Trained</w:t>
      </w:r>
      <w:r>
        <w:t xml:space="preserve"> </w:t>
      </w:r>
      <w:r w:rsidRPr="00917F2A">
        <w:rPr>
          <w:rFonts w:ascii="Calibri" w:eastAsia="Calibri" w:hAnsi="Calibri" w:cs="Calibri"/>
          <w:color w:val="0D0D0D"/>
          <w:sz w:val="22"/>
          <w:szCs w:val="22"/>
        </w:rPr>
        <w:t xml:space="preserve">new employees on </w:t>
      </w:r>
      <w:r w:rsidRPr="00917F2A">
        <w:rPr>
          <w:rFonts w:ascii="Calibri" w:eastAsia="Calibri" w:hAnsi="Calibri" w:cs="Calibri"/>
          <w:b/>
          <w:bCs/>
          <w:color w:val="0D0D0D"/>
          <w:sz w:val="22"/>
          <w:szCs w:val="22"/>
        </w:rPr>
        <w:t>code standards</w:t>
      </w:r>
      <w:r w:rsidRPr="00917F2A">
        <w:rPr>
          <w:rFonts w:ascii="Calibri" w:eastAsia="Calibri" w:hAnsi="Calibri" w:cs="Calibri"/>
          <w:color w:val="0D0D0D"/>
          <w:sz w:val="22"/>
          <w:szCs w:val="22"/>
        </w:rPr>
        <w:t xml:space="preserve"> and software best practices.</w:t>
      </w:r>
    </w:p>
    <w:p w14:paraId="30B60EEB" w14:textId="77777777" w:rsidR="00917F2A" w:rsidRDefault="00917F2A" w:rsidP="00917F2A">
      <w:pPr>
        <w:numPr>
          <w:ilvl w:val="0"/>
          <w:numId w:val="2"/>
        </w:numPr>
        <w:ind w:left="1008" w:hanging="288"/>
      </w:pPr>
      <w:r w:rsidRPr="00917F2A">
        <w:rPr>
          <w:rFonts w:ascii="Calibri" w:eastAsia="Calibri" w:hAnsi="Calibri" w:cs="Calibri"/>
          <w:b/>
          <w:bCs/>
          <w:color w:val="0D0D0D"/>
          <w:sz w:val="22"/>
          <w:szCs w:val="22"/>
        </w:rPr>
        <w:t>Key</w:t>
      </w:r>
      <w:r>
        <w:rPr>
          <w:rStyle w:val="Strong"/>
          <w:rFonts w:eastAsiaTheme="majorEastAsia"/>
        </w:rPr>
        <w:t xml:space="preserve"> </w:t>
      </w:r>
      <w:r w:rsidRPr="00917F2A">
        <w:rPr>
          <w:rFonts w:ascii="Calibri" w:eastAsia="Calibri" w:hAnsi="Calibri" w:cs="Calibri"/>
          <w:b/>
          <w:bCs/>
          <w:color w:val="0D0D0D"/>
          <w:sz w:val="22"/>
          <w:szCs w:val="22"/>
        </w:rPr>
        <w:t>Technologies</w:t>
      </w:r>
      <w:r>
        <w:rPr>
          <w:rStyle w:val="Strong"/>
          <w:rFonts w:eastAsiaTheme="majorEastAsia"/>
        </w:rPr>
        <w:t>:</w:t>
      </w:r>
    </w:p>
    <w:p w14:paraId="53670C76" w14:textId="77777777" w:rsidR="00917F2A" w:rsidRPr="00917F2A" w:rsidRDefault="00917F2A" w:rsidP="00917F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54" w:hanging="288"/>
        <w:rPr>
          <w:rFonts w:ascii="Calibri" w:eastAsia="Calibri" w:hAnsi="Calibri" w:cs="Calibri"/>
          <w:color w:val="000000"/>
          <w:sz w:val="22"/>
          <w:szCs w:val="22"/>
        </w:rPr>
      </w:pPr>
      <w:r w:rsidRPr="00917F2A">
        <w:rPr>
          <w:rFonts w:ascii="Calibri" w:eastAsia="Calibri" w:hAnsi="Calibri" w:cs="Calibri"/>
          <w:b/>
          <w:bCs/>
          <w:color w:val="000000"/>
          <w:sz w:val="22"/>
          <w:szCs w:val="22"/>
        </w:rPr>
        <w:t>Programming:</w:t>
      </w:r>
      <w:r w:rsidRPr="00917F2A">
        <w:rPr>
          <w:rFonts w:ascii="Calibri" w:eastAsia="Calibri" w:hAnsi="Calibri" w:cs="Calibri"/>
          <w:color w:val="000000"/>
          <w:sz w:val="22"/>
          <w:szCs w:val="22"/>
        </w:rPr>
        <w:t xml:space="preserve"> VB.NET, C# (MVC), Java (Android SDK), JavaScript, SQL, SQLite.</w:t>
      </w:r>
    </w:p>
    <w:p w14:paraId="3355E276" w14:textId="77777777" w:rsidR="00917F2A" w:rsidRPr="00917F2A" w:rsidRDefault="00917F2A" w:rsidP="00917F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54" w:hanging="288"/>
        <w:rPr>
          <w:rFonts w:ascii="Calibri" w:eastAsia="Calibri" w:hAnsi="Calibri" w:cs="Calibri"/>
          <w:color w:val="000000"/>
          <w:sz w:val="22"/>
          <w:szCs w:val="22"/>
        </w:rPr>
      </w:pPr>
      <w:r w:rsidRPr="00917F2A">
        <w:rPr>
          <w:rFonts w:ascii="Calibri" w:eastAsia="Calibri" w:hAnsi="Calibri" w:cs="Calibri"/>
          <w:b/>
          <w:bCs/>
          <w:color w:val="000000"/>
          <w:sz w:val="22"/>
          <w:szCs w:val="22"/>
        </w:rPr>
        <w:t>Mobile Development:</w:t>
      </w:r>
      <w:r w:rsidRPr="00917F2A">
        <w:rPr>
          <w:rFonts w:ascii="Calibri" w:eastAsia="Calibri" w:hAnsi="Calibri" w:cs="Calibri"/>
          <w:color w:val="000000"/>
          <w:sz w:val="22"/>
          <w:szCs w:val="22"/>
        </w:rPr>
        <w:t xml:space="preserve"> Cordova, PhoneGap.</w:t>
      </w:r>
    </w:p>
    <w:p w14:paraId="04053DB3" w14:textId="132BF882" w:rsidR="00C03645" w:rsidRDefault="00917F2A" w:rsidP="00917F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54" w:hanging="288"/>
        <w:rPr>
          <w:rFonts w:ascii="Calibri" w:eastAsia="Calibri" w:hAnsi="Calibri" w:cs="Calibri"/>
          <w:color w:val="000000"/>
          <w:sz w:val="22"/>
          <w:szCs w:val="22"/>
        </w:rPr>
      </w:pPr>
      <w:r w:rsidRPr="00917F2A">
        <w:rPr>
          <w:rFonts w:ascii="Calibri" w:eastAsia="Calibri" w:hAnsi="Calibri" w:cs="Calibri"/>
          <w:b/>
          <w:bCs/>
          <w:color w:val="000000"/>
          <w:sz w:val="22"/>
          <w:szCs w:val="22"/>
        </w:rPr>
        <w:t>Web Technologies:</w:t>
      </w:r>
      <w:r w:rsidRPr="00917F2A">
        <w:rPr>
          <w:rFonts w:ascii="Calibri" w:eastAsia="Calibri" w:hAnsi="Calibri" w:cs="Calibri"/>
          <w:color w:val="000000"/>
          <w:sz w:val="22"/>
          <w:szCs w:val="22"/>
        </w:rPr>
        <w:t xml:space="preserve"> HTML5, CSS3, jQuery, JSP, ASP.NET, Material Design, SOAP, RESTful APIs, AJAX, XML, JSON.</w:t>
      </w:r>
    </w:p>
    <w:p w14:paraId="2393A1DE" w14:textId="77777777" w:rsidR="00917F2A" w:rsidRPr="00917F2A" w:rsidRDefault="00917F2A" w:rsidP="00917F2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a3"/>
        <w:tblW w:w="9994" w:type="dxa"/>
        <w:tblInd w:w="288" w:type="dxa"/>
        <w:tblLayout w:type="fixed"/>
        <w:tblLook w:val="0000" w:firstRow="0" w:lastRow="0" w:firstColumn="0" w:lastColumn="0" w:noHBand="0" w:noVBand="0"/>
      </w:tblPr>
      <w:tblGrid>
        <w:gridCol w:w="5633"/>
        <w:gridCol w:w="4361"/>
      </w:tblGrid>
      <w:tr w:rsidR="00C03645" w14:paraId="1672000D" w14:textId="77777777">
        <w:trPr>
          <w:trHeight w:val="80"/>
        </w:trPr>
        <w:tc>
          <w:tcPr>
            <w:tcW w:w="5633" w:type="dxa"/>
          </w:tcPr>
          <w:p w14:paraId="581CAF94" w14:textId="77777777" w:rsidR="00C03645" w:rsidRDefault="0039133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jc w:val="both"/>
              <w:rPr>
                <w:rFonts w:ascii="Calibri" w:eastAsia="Calibri" w:hAnsi="Calibri" w:cs="Calibri"/>
                <w:b/>
                <w:color w:val="0D0D0D"/>
              </w:rPr>
            </w:pPr>
            <w:bookmarkStart w:id="26" w:name="_Hlk190952186"/>
            <w:r>
              <w:rPr>
                <w:rFonts w:ascii="Calibri" w:eastAsia="Calibri" w:hAnsi="Calibri" w:cs="Calibri"/>
                <w:b/>
                <w:color w:val="0D0D0D"/>
              </w:rPr>
              <w:t xml:space="preserve">Android applications instructor </w:t>
            </w:r>
          </w:p>
        </w:tc>
        <w:tc>
          <w:tcPr>
            <w:tcW w:w="4361" w:type="dxa"/>
          </w:tcPr>
          <w:p w14:paraId="5F889967" w14:textId="77777777" w:rsidR="00C03645" w:rsidRPr="00917F2A" w:rsidRDefault="0039133E" w:rsidP="00917F2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jc w:val="right"/>
              <w:rPr>
                <w:rFonts w:ascii="Calibri" w:eastAsia="Calibri" w:hAnsi="Calibri" w:cs="Calibri"/>
                <w:bCs/>
                <w:color w:val="0D0D0D"/>
              </w:rPr>
            </w:pPr>
            <w:r w:rsidRPr="00917F2A">
              <w:rPr>
                <w:rFonts w:ascii="Calibri" w:eastAsia="Calibri" w:hAnsi="Calibri" w:cs="Calibri"/>
                <w:bCs/>
                <w:color w:val="0D0D0D"/>
              </w:rPr>
              <w:t>May 2012 – July 2012</w:t>
            </w:r>
          </w:p>
        </w:tc>
      </w:tr>
      <w:bookmarkEnd w:id="26"/>
      <w:tr w:rsidR="00C03645" w14:paraId="53E16E56" w14:textId="77777777">
        <w:trPr>
          <w:trHeight w:val="240"/>
        </w:trPr>
        <w:tc>
          <w:tcPr>
            <w:tcW w:w="5633" w:type="dxa"/>
          </w:tcPr>
          <w:p w14:paraId="2E78C153" w14:textId="77777777" w:rsidR="00C03645" w:rsidRDefault="0039133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jc w:val="both"/>
              <w:rPr>
                <w:rFonts w:ascii="Calibri" w:eastAsia="Calibri" w:hAnsi="Calibri" w:cs="Calibri"/>
                <w:color w:val="0D0D0D"/>
              </w:rPr>
            </w:pPr>
            <w:r>
              <w:rPr>
                <w:rFonts w:ascii="Calibri" w:eastAsia="Calibri" w:hAnsi="Calibri" w:cs="Calibri"/>
                <w:color w:val="000000"/>
              </w:rPr>
              <w:t>Freelancing</w:t>
            </w:r>
          </w:p>
        </w:tc>
        <w:tc>
          <w:tcPr>
            <w:tcW w:w="4361" w:type="dxa"/>
          </w:tcPr>
          <w:p w14:paraId="699D5562" w14:textId="77777777" w:rsidR="00C03645" w:rsidRPr="00917F2A" w:rsidRDefault="0039133E" w:rsidP="00917F2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jc w:val="right"/>
              <w:rPr>
                <w:rFonts w:ascii="Calibri" w:eastAsia="Calibri" w:hAnsi="Calibri" w:cs="Calibri"/>
                <w:bCs/>
                <w:color w:val="0D0D0D"/>
              </w:rPr>
            </w:pPr>
            <w:r w:rsidRPr="00917F2A">
              <w:rPr>
                <w:rFonts w:ascii="Calibri" w:eastAsia="Calibri" w:hAnsi="Calibri" w:cs="Calibri"/>
                <w:bCs/>
                <w:color w:val="0D0D0D"/>
              </w:rPr>
              <w:t>Cairo- Egypt</w:t>
            </w:r>
          </w:p>
        </w:tc>
      </w:tr>
    </w:tbl>
    <w:p w14:paraId="5C420865" w14:textId="77777777" w:rsidR="00917F2A" w:rsidRPr="00917F2A" w:rsidRDefault="00917F2A" w:rsidP="00917F2A">
      <w:pPr>
        <w:numPr>
          <w:ilvl w:val="0"/>
          <w:numId w:val="2"/>
        </w:numPr>
        <w:ind w:left="1008" w:hanging="288"/>
        <w:rPr>
          <w:rFonts w:ascii="Calibri" w:eastAsia="Calibri" w:hAnsi="Calibri" w:cs="Calibri"/>
          <w:color w:val="0D0D0D"/>
          <w:sz w:val="22"/>
          <w:szCs w:val="22"/>
        </w:rPr>
      </w:pPr>
      <w:r w:rsidRPr="00917F2A">
        <w:rPr>
          <w:rFonts w:ascii="Calibri" w:eastAsia="Calibri" w:hAnsi="Calibri" w:cs="Calibri"/>
          <w:color w:val="0D0D0D"/>
          <w:sz w:val="22"/>
          <w:szCs w:val="22"/>
        </w:rPr>
        <w:t>Trained two</w:t>
      </w:r>
      <w:r>
        <w:t xml:space="preserve"> </w:t>
      </w:r>
      <w:r w:rsidRPr="00917F2A">
        <w:rPr>
          <w:rFonts w:ascii="Calibri" w:eastAsia="Calibri" w:hAnsi="Calibri" w:cs="Calibri"/>
          <w:color w:val="0D0D0D"/>
          <w:sz w:val="22"/>
          <w:szCs w:val="22"/>
        </w:rPr>
        <w:t xml:space="preserve">teams on </w:t>
      </w:r>
      <w:r w:rsidRPr="00917F2A">
        <w:rPr>
          <w:rFonts w:ascii="Calibri" w:eastAsia="Calibri" w:hAnsi="Calibri" w:cs="Calibri"/>
          <w:b/>
          <w:bCs/>
          <w:color w:val="0D0D0D"/>
          <w:sz w:val="22"/>
          <w:szCs w:val="22"/>
        </w:rPr>
        <w:t>Android SDK</w:t>
      </w:r>
      <w:r w:rsidRPr="00917F2A">
        <w:rPr>
          <w:rFonts w:ascii="Calibri" w:eastAsia="Calibri" w:hAnsi="Calibri" w:cs="Calibri"/>
          <w:color w:val="0D0D0D"/>
          <w:sz w:val="22"/>
          <w:szCs w:val="22"/>
        </w:rPr>
        <w:t xml:space="preserve"> and advanced </w:t>
      </w:r>
      <w:r w:rsidRPr="00917F2A">
        <w:rPr>
          <w:rFonts w:ascii="Calibri" w:eastAsia="Calibri" w:hAnsi="Calibri" w:cs="Calibri"/>
          <w:b/>
          <w:bCs/>
          <w:color w:val="0D0D0D"/>
          <w:sz w:val="22"/>
          <w:szCs w:val="22"/>
        </w:rPr>
        <w:t>Android application development</w:t>
      </w:r>
      <w:r w:rsidRPr="00917F2A">
        <w:rPr>
          <w:rFonts w:ascii="Calibri" w:eastAsia="Calibri" w:hAnsi="Calibri" w:cs="Calibri"/>
          <w:color w:val="0D0D0D"/>
          <w:sz w:val="22"/>
          <w:szCs w:val="22"/>
        </w:rPr>
        <w:t>.</w:t>
      </w:r>
    </w:p>
    <w:p w14:paraId="6C48FF5A" w14:textId="77777777" w:rsidR="00917F2A" w:rsidRPr="00917F2A" w:rsidRDefault="00917F2A" w:rsidP="00917F2A">
      <w:pPr>
        <w:numPr>
          <w:ilvl w:val="0"/>
          <w:numId w:val="2"/>
        </w:numPr>
        <w:ind w:left="1008" w:hanging="288"/>
        <w:rPr>
          <w:rFonts w:ascii="Calibri" w:eastAsia="Calibri" w:hAnsi="Calibri" w:cs="Calibri"/>
          <w:color w:val="0D0D0D"/>
          <w:sz w:val="22"/>
          <w:szCs w:val="22"/>
        </w:rPr>
      </w:pPr>
      <w:r w:rsidRPr="00917F2A">
        <w:rPr>
          <w:rFonts w:ascii="Calibri" w:eastAsia="Calibri" w:hAnsi="Calibri" w:cs="Calibri"/>
          <w:color w:val="0D0D0D"/>
          <w:sz w:val="22"/>
          <w:szCs w:val="22"/>
        </w:rPr>
        <w:t xml:space="preserve">Provided </w:t>
      </w:r>
      <w:r w:rsidRPr="00917F2A">
        <w:rPr>
          <w:rFonts w:ascii="Calibri" w:eastAsia="Calibri" w:hAnsi="Calibri" w:cs="Calibri"/>
          <w:b/>
          <w:bCs/>
          <w:color w:val="0D0D0D"/>
          <w:sz w:val="22"/>
          <w:szCs w:val="22"/>
        </w:rPr>
        <w:t>hands-on workshops</w:t>
      </w:r>
      <w:r w:rsidRPr="00917F2A">
        <w:rPr>
          <w:rFonts w:ascii="Calibri" w:eastAsia="Calibri" w:hAnsi="Calibri" w:cs="Calibri"/>
          <w:color w:val="0D0D0D"/>
          <w:sz w:val="22"/>
          <w:szCs w:val="22"/>
        </w:rPr>
        <w:t xml:space="preserve"> covering UI/UX, database integration, and API consumption.</w:t>
      </w:r>
    </w:p>
    <w:p w14:paraId="477918C8" w14:textId="77777777" w:rsidR="00917F2A" w:rsidRDefault="00917F2A" w:rsidP="00917F2A">
      <w:pPr>
        <w:numPr>
          <w:ilvl w:val="0"/>
          <w:numId w:val="2"/>
        </w:numPr>
        <w:ind w:left="1008" w:hanging="288"/>
      </w:pPr>
      <w:r w:rsidRPr="00917F2A">
        <w:rPr>
          <w:rFonts w:ascii="Calibri" w:eastAsia="Calibri" w:hAnsi="Calibri" w:cs="Calibri"/>
          <w:color w:val="0D0D0D"/>
          <w:sz w:val="22"/>
          <w:szCs w:val="22"/>
        </w:rPr>
        <w:t xml:space="preserve">Assisted students in developing </w:t>
      </w:r>
      <w:r w:rsidRPr="00917F2A">
        <w:rPr>
          <w:rFonts w:ascii="Calibri" w:eastAsia="Calibri" w:hAnsi="Calibri" w:cs="Calibri"/>
          <w:b/>
          <w:bCs/>
          <w:color w:val="0D0D0D"/>
          <w:sz w:val="22"/>
          <w:szCs w:val="22"/>
        </w:rPr>
        <w:t>functional Android applications</w:t>
      </w:r>
      <w:r w:rsidRPr="00917F2A">
        <w:rPr>
          <w:rFonts w:ascii="Calibri" w:eastAsia="Calibri" w:hAnsi="Calibri" w:cs="Calibri"/>
          <w:color w:val="0D0D0D"/>
          <w:sz w:val="22"/>
          <w:szCs w:val="22"/>
        </w:rPr>
        <w:t xml:space="preserve"> as final projects</w:t>
      </w:r>
      <w:r>
        <w:t>.</w:t>
      </w:r>
    </w:p>
    <w:p w14:paraId="23030EEA" w14:textId="77777777" w:rsidR="00C03645" w:rsidRDefault="00C03645">
      <w:pPr>
        <w:rPr>
          <w:rFonts w:ascii="Calibri" w:eastAsia="Calibri" w:hAnsi="Calibri" w:cs="Calibri"/>
          <w:color w:val="0D0D0D"/>
          <w:sz w:val="22"/>
          <w:szCs w:val="22"/>
        </w:rPr>
      </w:pPr>
    </w:p>
    <w:p w14:paraId="0A7DE6E5" w14:textId="77777777" w:rsidR="003657C3" w:rsidRDefault="0039133E">
      <w:pPr>
        <w:tabs>
          <w:tab w:val="left" w:pos="9440"/>
        </w:tabs>
        <w:spacing w:before="29" w:line="360" w:lineRule="auto"/>
        <w:rPr>
          <w:rFonts w:ascii="Calibri" w:eastAsia="Calibri" w:hAnsi="Calibri" w:cs="Calibri"/>
          <w:b/>
          <w:color w:val="0D0D0D"/>
        </w:rPr>
      </w:pPr>
      <w:bookmarkStart w:id="27" w:name="_heading=h.3znysh7" w:colFirst="0" w:colLast="0"/>
      <w:bookmarkStart w:id="28" w:name="OLE_LINK24"/>
      <w:bookmarkEnd w:id="27"/>
      <w:r>
        <w:rPr>
          <w:rFonts w:ascii="Calibri" w:eastAsia="Calibri" w:hAnsi="Calibri" w:cs="Calibri"/>
          <w:b/>
          <w:color w:val="0D0D0D"/>
        </w:rPr>
        <w:t>Education</w:t>
      </w:r>
    </w:p>
    <w:p w14:paraId="3F11C3EC" w14:textId="6EB18F6E" w:rsidR="00186B70" w:rsidRPr="00186B70" w:rsidRDefault="00186B70" w:rsidP="00186B70">
      <w:pPr>
        <w:ind w:left="288"/>
        <w:rPr>
          <w:rFonts w:ascii="Calibri" w:eastAsia="Calibri" w:hAnsi="Calibri" w:cs="Calibri"/>
          <w:color w:val="0D0D0D"/>
          <w:sz w:val="22"/>
          <w:szCs w:val="22"/>
          <w:u w:val="single"/>
          <w:lang w:val="en-US"/>
        </w:rPr>
      </w:pPr>
      <w:bookmarkStart w:id="29" w:name="OLE_LINK26"/>
      <w:bookmarkStart w:id="30" w:name="OLE_LINK25"/>
      <w:bookmarkEnd w:id="28"/>
      <w:r w:rsidRPr="00186B70">
        <w:rPr>
          <w:rFonts w:ascii="Calibri" w:eastAsia="Calibri" w:hAnsi="Calibri" w:cs="Calibri"/>
          <w:color w:val="0D0D0D"/>
          <w:sz w:val="22"/>
          <w:szCs w:val="22"/>
          <w:u w:val="single"/>
          <w:lang w:val="en-US"/>
        </w:rPr>
        <w:t xml:space="preserve">B.Sc. in </w:t>
      </w:r>
      <w:r w:rsidR="004259FA">
        <w:rPr>
          <w:rFonts w:ascii="Calibri" w:eastAsia="Calibri" w:hAnsi="Calibri" w:cs="Calibri"/>
          <w:color w:val="0D0D0D"/>
          <w:sz w:val="22"/>
          <w:szCs w:val="22"/>
          <w:u w:val="single"/>
        </w:rPr>
        <w:t>Computer Science,</w:t>
      </w:r>
      <w:r w:rsidRPr="00186B70">
        <w:rPr>
          <w:rFonts w:ascii="Calibri" w:eastAsia="Calibri" w:hAnsi="Calibri" w:cs="Calibri"/>
          <w:color w:val="0D0D0D"/>
          <w:sz w:val="22"/>
          <w:szCs w:val="22"/>
          <w:u w:val="single"/>
          <w:lang w:val="en-US"/>
        </w:rPr>
        <w:t xml:space="preserve"> </w:t>
      </w:r>
      <w:r w:rsidR="0039133E">
        <w:rPr>
          <w:rFonts w:ascii="Calibri" w:eastAsia="Calibri" w:hAnsi="Calibri" w:cs="Calibri"/>
          <w:color w:val="0D0D0D"/>
          <w:sz w:val="22"/>
          <w:szCs w:val="22"/>
          <w:u w:val="single"/>
        </w:rPr>
        <w:t>Faculty of Computer and Information Science, Ain Shams University [2008 – 2012]</w:t>
      </w:r>
    </w:p>
    <w:p w14:paraId="02F0DF68" w14:textId="52FBE37F" w:rsidR="00703569" w:rsidRDefault="00703569" w:rsidP="00703569">
      <w:pPr>
        <w:numPr>
          <w:ilvl w:val="0"/>
          <w:numId w:val="2"/>
        </w:numPr>
        <w:ind w:left="1008" w:hanging="288"/>
        <w:rPr>
          <w:rFonts w:ascii="Calibri" w:eastAsia="Calibri" w:hAnsi="Calibri" w:cs="Calibri"/>
          <w:color w:val="0D0D0D"/>
          <w:sz w:val="22"/>
          <w:szCs w:val="22"/>
        </w:rPr>
      </w:pPr>
      <w:r w:rsidRPr="00703569">
        <w:rPr>
          <w:rFonts w:ascii="Calibri" w:eastAsia="Calibri" w:hAnsi="Calibri" w:cs="Calibri"/>
          <w:b/>
          <w:bCs/>
          <w:color w:val="0D0D0D"/>
          <w:sz w:val="22"/>
          <w:szCs w:val="22"/>
          <w:lang w:val="en-US"/>
        </w:rPr>
        <w:t>Major</w:t>
      </w:r>
      <w:r w:rsidRPr="00703569">
        <w:rPr>
          <w:rFonts w:ascii="Calibri" w:eastAsia="Calibri" w:hAnsi="Calibri" w:cs="Calibri"/>
          <w:color w:val="0D0D0D"/>
          <w:sz w:val="22"/>
          <w:szCs w:val="22"/>
          <w:lang w:val="en-US"/>
        </w:rPr>
        <w:t>: Information Systems (Very Good)</w:t>
      </w:r>
    </w:p>
    <w:p w14:paraId="0C14203A" w14:textId="77777777" w:rsidR="00703569" w:rsidRPr="00703569" w:rsidRDefault="00703569" w:rsidP="00703569">
      <w:pPr>
        <w:numPr>
          <w:ilvl w:val="0"/>
          <w:numId w:val="2"/>
        </w:numPr>
        <w:ind w:left="1008" w:hanging="288"/>
        <w:rPr>
          <w:rFonts w:ascii="Calibri" w:eastAsia="Calibri" w:hAnsi="Calibri" w:cs="Calibri"/>
          <w:color w:val="0D0D0D"/>
          <w:sz w:val="22"/>
          <w:szCs w:val="22"/>
          <w:lang w:val="en-US"/>
        </w:rPr>
      </w:pPr>
      <w:r w:rsidRPr="00703569">
        <w:rPr>
          <w:rFonts w:ascii="Calibri" w:eastAsia="Calibri" w:hAnsi="Calibri" w:cs="Calibri"/>
          <w:b/>
          <w:bCs/>
          <w:color w:val="0D0D0D"/>
          <w:sz w:val="22"/>
          <w:szCs w:val="22"/>
          <w:lang w:val="en-US"/>
        </w:rPr>
        <w:t>Graduation</w:t>
      </w:r>
      <w:r w:rsidRPr="00703569">
        <w:rPr>
          <w:b/>
          <w:bCs/>
        </w:rPr>
        <w:t xml:space="preserve"> </w:t>
      </w:r>
      <w:r w:rsidRPr="00703569">
        <w:rPr>
          <w:rFonts w:ascii="Calibri" w:eastAsia="Calibri" w:hAnsi="Calibri" w:cs="Calibri"/>
          <w:color w:val="0D0D0D"/>
          <w:sz w:val="22"/>
          <w:szCs w:val="22"/>
          <w:lang w:val="en-US"/>
        </w:rPr>
        <w:t>Project: Tutor Assistant (Native Android App)</w:t>
      </w:r>
    </w:p>
    <w:p w14:paraId="7B24FD0D" w14:textId="77777777" w:rsidR="00703569" w:rsidRPr="00703569" w:rsidRDefault="00703569" w:rsidP="00703569">
      <w:pPr>
        <w:numPr>
          <w:ilvl w:val="0"/>
          <w:numId w:val="2"/>
        </w:numPr>
        <w:ind w:left="1440" w:hanging="288"/>
        <w:rPr>
          <w:rFonts w:ascii="Calibri" w:eastAsia="Calibri" w:hAnsi="Calibri" w:cs="Calibri"/>
          <w:color w:val="0D0D0D"/>
          <w:sz w:val="22"/>
          <w:szCs w:val="22"/>
          <w:lang w:val="en-US"/>
        </w:rPr>
      </w:pPr>
      <w:r w:rsidRPr="00703569">
        <w:rPr>
          <w:rFonts w:ascii="Calibri" w:eastAsia="Calibri" w:hAnsi="Calibri" w:cs="Calibri"/>
          <w:color w:val="0D0D0D"/>
          <w:sz w:val="22"/>
          <w:szCs w:val="22"/>
          <w:lang w:val="en-US"/>
        </w:rPr>
        <w:t>Received Excellent grade; selected among 120 projects in the ITIDA competition.</w:t>
      </w:r>
    </w:p>
    <w:p w14:paraId="550CCD76" w14:textId="77777777" w:rsidR="00703569" w:rsidRPr="00703569" w:rsidRDefault="00703569" w:rsidP="00703569">
      <w:pPr>
        <w:numPr>
          <w:ilvl w:val="0"/>
          <w:numId w:val="2"/>
        </w:numPr>
        <w:ind w:left="1440" w:hanging="288"/>
        <w:rPr>
          <w:rFonts w:ascii="Calibri" w:eastAsia="Calibri" w:hAnsi="Calibri" w:cs="Calibri"/>
          <w:color w:val="0D0D0D"/>
          <w:sz w:val="22"/>
          <w:szCs w:val="22"/>
          <w:lang w:val="en-US"/>
        </w:rPr>
      </w:pPr>
      <w:r w:rsidRPr="00703569">
        <w:rPr>
          <w:rFonts w:ascii="Calibri" w:eastAsia="Calibri" w:hAnsi="Calibri" w:cs="Calibri"/>
          <w:color w:val="0D0D0D"/>
          <w:sz w:val="22"/>
          <w:szCs w:val="22"/>
          <w:lang w:val="en-US"/>
        </w:rPr>
        <w:t>Designed for halls, seminars, and sections to assist tutors in attendance tracking, voting, quiz generation, and answer collection.</w:t>
      </w:r>
    </w:p>
    <w:p w14:paraId="67331DBA" w14:textId="77777777" w:rsidR="00703569" w:rsidRDefault="00703569" w:rsidP="00703569">
      <w:pPr>
        <w:numPr>
          <w:ilvl w:val="0"/>
          <w:numId w:val="2"/>
        </w:numPr>
        <w:ind w:left="1440" w:hanging="288"/>
        <w:rPr>
          <w:rFonts w:ascii="Calibri" w:eastAsia="Calibri" w:hAnsi="Calibri" w:cs="Calibri"/>
          <w:color w:val="0D0D0D"/>
          <w:sz w:val="22"/>
          <w:szCs w:val="22"/>
        </w:rPr>
      </w:pPr>
      <w:r w:rsidRPr="00703569">
        <w:rPr>
          <w:rFonts w:ascii="Calibri" w:eastAsia="Calibri" w:hAnsi="Calibri" w:cs="Calibri"/>
          <w:color w:val="0D0D0D"/>
          <w:sz w:val="22"/>
          <w:szCs w:val="22"/>
          <w:lang w:val="en-US"/>
        </w:rPr>
        <w:t>Implemented using Bluetooth technology for seamless communication.</w:t>
      </w:r>
    </w:p>
    <w:p w14:paraId="2AA37B56" w14:textId="766CB088" w:rsidR="00386AB4" w:rsidRPr="00703569" w:rsidRDefault="00386AB4" w:rsidP="00386AB4">
      <w:pPr>
        <w:tabs>
          <w:tab w:val="left" w:pos="9440"/>
        </w:tabs>
        <w:spacing w:before="29" w:line="360" w:lineRule="auto"/>
        <w:rPr>
          <w:rFonts w:ascii="Calibri" w:eastAsia="Calibri" w:hAnsi="Calibri" w:cs="Calibri"/>
          <w:b/>
          <w:color w:val="0D0D0D"/>
          <w:lang w:val="en-US"/>
        </w:rPr>
      </w:pPr>
      <w:r>
        <w:rPr>
          <w:rFonts w:ascii="Calibri" w:eastAsia="Calibri" w:hAnsi="Calibri" w:cs="Calibri"/>
          <w:b/>
          <w:color w:val="0D0D0D"/>
        </w:rPr>
        <w:t>Certifications</w:t>
      </w:r>
    </w:p>
    <w:bookmarkEnd w:id="29"/>
    <w:p w14:paraId="4A634674" w14:textId="77777777" w:rsidR="00C03645" w:rsidRDefault="0039133E">
      <w:pPr>
        <w:ind w:left="288"/>
        <w:rPr>
          <w:rFonts w:ascii="Calibri" w:eastAsia="Calibri" w:hAnsi="Calibri" w:cs="Calibri"/>
          <w:color w:val="0D0D0D"/>
          <w:sz w:val="22"/>
          <w:szCs w:val="22"/>
          <w:u w:val="single"/>
        </w:rPr>
      </w:pPr>
      <w:r>
        <w:rPr>
          <w:rFonts w:ascii="Calibri" w:eastAsia="Calibri" w:hAnsi="Calibri" w:cs="Calibri"/>
          <w:color w:val="0D0D0D"/>
          <w:sz w:val="22"/>
          <w:szCs w:val="22"/>
          <w:u w:val="single"/>
        </w:rPr>
        <w:t>Udacity Professional React Developer Nanodegree [2018]</w:t>
      </w:r>
    </w:p>
    <w:p w14:paraId="5D92B73E" w14:textId="77777777" w:rsidR="00C03645" w:rsidRDefault="0039133E">
      <w:pPr>
        <w:numPr>
          <w:ilvl w:val="0"/>
          <w:numId w:val="2"/>
        </w:numPr>
        <w:ind w:left="1008" w:hanging="288"/>
        <w:rPr>
          <w:rFonts w:ascii="Calibri" w:eastAsia="Calibri" w:hAnsi="Calibri" w:cs="Calibri"/>
          <w:color w:val="0D0D0D"/>
          <w:sz w:val="22"/>
          <w:szCs w:val="22"/>
        </w:rPr>
      </w:pPr>
      <w:r>
        <w:rPr>
          <w:rFonts w:ascii="Calibri" w:eastAsia="Calibri" w:hAnsi="Calibri" w:cs="Calibri"/>
          <w:color w:val="0D0D0D"/>
          <w:sz w:val="22"/>
          <w:szCs w:val="22"/>
        </w:rPr>
        <w:t xml:space="preserve">Studding of React Fundamentals Course and deliver the course project and successfully accepted by the Udacity team ( </w:t>
      </w:r>
      <w:hyperlink r:id="rId20">
        <w:r>
          <w:rPr>
            <w:rFonts w:ascii="Calibri" w:eastAsia="Calibri" w:hAnsi="Calibri" w:cs="Calibri"/>
            <w:color w:val="0000FF"/>
            <w:sz w:val="22"/>
            <w:szCs w:val="22"/>
            <w:u w:val="single"/>
          </w:rPr>
          <w:t>https://github.com/islammohamed12/reactnd-project-myreads</w:t>
        </w:r>
      </w:hyperlink>
      <w:r>
        <w:rPr>
          <w:rFonts w:ascii="Calibri" w:eastAsia="Calibri" w:hAnsi="Calibri" w:cs="Calibri"/>
          <w:color w:val="0D0D0D"/>
          <w:sz w:val="22"/>
          <w:szCs w:val="22"/>
        </w:rPr>
        <w:t xml:space="preserve"> ).</w:t>
      </w:r>
    </w:p>
    <w:p w14:paraId="608C9CF7" w14:textId="77777777" w:rsidR="00C03645" w:rsidRDefault="0039133E">
      <w:pPr>
        <w:numPr>
          <w:ilvl w:val="0"/>
          <w:numId w:val="2"/>
        </w:numPr>
        <w:ind w:left="1008" w:hanging="288"/>
        <w:rPr>
          <w:rFonts w:ascii="Calibri" w:eastAsia="Calibri" w:hAnsi="Calibri" w:cs="Calibri"/>
          <w:color w:val="0D0D0D"/>
          <w:sz w:val="22"/>
          <w:szCs w:val="22"/>
        </w:rPr>
      </w:pPr>
      <w:r>
        <w:rPr>
          <w:rFonts w:ascii="Calibri" w:eastAsia="Calibri" w:hAnsi="Calibri" w:cs="Calibri"/>
          <w:color w:val="0D0D0D"/>
          <w:sz w:val="22"/>
          <w:szCs w:val="22"/>
        </w:rPr>
        <w:t>Studding of React &amp; Redux Course and deliver the course project and successfully accepted by the Udacity team (</w:t>
      </w:r>
      <w:hyperlink r:id="rId21">
        <w:r>
          <w:rPr>
            <w:rFonts w:ascii="Calibri" w:eastAsia="Calibri" w:hAnsi="Calibri" w:cs="Calibri"/>
            <w:color w:val="0000FF"/>
            <w:sz w:val="22"/>
            <w:szCs w:val="22"/>
            <w:u w:val="single"/>
          </w:rPr>
          <w:t>https://github.com/islammohamed12/reactnd-project-readable-Udacity</w:t>
        </w:r>
      </w:hyperlink>
      <w:r>
        <w:rPr>
          <w:rFonts w:ascii="Calibri" w:eastAsia="Calibri" w:hAnsi="Calibri" w:cs="Calibri"/>
          <w:color w:val="0D0D0D"/>
          <w:sz w:val="22"/>
          <w:szCs w:val="22"/>
        </w:rPr>
        <w:t xml:space="preserve"> ).</w:t>
      </w:r>
    </w:p>
    <w:p w14:paraId="0D6E8899" w14:textId="77777777" w:rsidR="00C03645" w:rsidRDefault="0039133E">
      <w:pPr>
        <w:numPr>
          <w:ilvl w:val="0"/>
          <w:numId w:val="2"/>
        </w:numPr>
        <w:ind w:left="1008" w:hanging="288"/>
        <w:rPr>
          <w:rFonts w:ascii="Calibri" w:eastAsia="Calibri" w:hAnsi="Calibri" w:cs="Calibri"/>
          <w:color w:val="0D0D0D"/>
          <w:sz w:val="22"/>
          <w:szCs w:val="22"/>
        </w:rPr>
      </w:pPr>
      <w:r>
        <w:rPr>
          <w:rFonts w:ascii="Calibri" w:eastAsia="Calibri" w:hAnsi="Calibri" w:cs="Calibri"/>
          <w:color w:val="0D0D0D"/>
          <w:sz w:val="22"/>
          <w:szCs w:val="22"/>
        </w:rPr>
        <w:t>Studding of React Native Course and deliver the course project and successfully accepted by Udacity team (</w:t>
      </w:r>
      <w:hyperlink r:id="rId22">
        <w:r>
          <w:rPr>
            <w:rFonts w:ascii="Calibri" w:eastAsia="Calibri" w:hAnsi="Calibri" w:cs="Calibri"/>
            <w:color w:val="0000FF"/>
            <w:sz w:val="22"/>
            <w:szCs w:val="22"/>
            <w:u w:val="single"/>
          </w:rPr>
          <w:t>https://github.com/islammohamed12/MobileFlashCard-Udacity</w:t>
        </w:r>
      </w:hyperlink>
      <w:r>
        <w:rPr>
          <w:rFonts w:ascii="Calibri" w:eastAsia="Calibri" w:hAnsi="Calibri" w:cs="Calibri"/>
          <w:color w:val="0D0D0D"/>
          <w:sz w:val="22"/>
          <w:szCs w:val="22"/>
        </w:rPr>
        <w:t xml:space="preserve"> )</w:t>
      </w:r>
    </w:p>
    <w:p w14:paraId="647B1964" w14:textId="77777777" w:rsidR="00C03645" w:rsidRDefault="00C03645">
      <w:pPr>
        <w:ind w:left="1008"/>
        <w:rPr>
          <w:rFonts w:ascii="Calibri" w:eastAsia="Calibri" w:hAnsi="Calibri" w:cs="Calibri"/>
          <w:color w:val="0D0D0D"/>
          <w:sz w:val="22"/>
          <w:szCs w:val="22"/>
        </w:rPr>
      </w:pPr>
    </w:p>
    <w:p w14:paraId="6189F9ED" w14:textId="77777777" w:rsidR="00C03645" w:rsidRDefault="0039133E">
      <w:pPr>
        <w:tabs>
          <w:tab w:val="left" w:pos="9440"/>
        </w:tabs>
        <w:spacing w:before="29" w:line="360" w:lineRule="auto"/>
        <w:rPr>
          <w:rFonts w:ascii="Calibri" w:eastAsia="Calibri" w:hAnsi="Calibri" w:cs="Calibri"/>
          <w:b/>
          <w:color w:val="0D0D0D"/>
        </w:rPr>
      </w:pPr>
      <w:bookmarkStart w:id="31" w:name="OLE_LINK30"/>
      <w:bookmarkEnd w:id="30"/>
      <w:r>
        <w:rPr>
          <w:rFonts w:ascii="Calibri" w:eastAsia="Calibri" w:hAnsi="Calibri" w:cs="Calibri"/>
          <w:b/>
          <w:color w:val="0D0D0D"/>
        </w:rPr>
        <w:t>Honors and awards</w:t>
      </w:r>
      <w:r>
        <w:rPr>
          <w:rFonts w:ascii="Calibri" w:eastAsia="Calibri" w:hAnsi="Calibri" w:cs="Calibri"/>
          <w:b/>
          <w:color w:val="0D0D0D"/>
        </w:rPr>
        <w:tab/>
      </w:r>
    </w:p>
    <w:p w14:paraId="04E585A8" w14:textId="77777777" w:rsidR="0011320F" w:rsidRPr="009107C1" w:rsidRDefault="0011320F" w:rsidP="001132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76" w:hanging="288"/>
        <w:rPr>
          <w:rFonts w:ascii="Calibri" w:eastAsia="Calibri" w:hAnsi="Calibri" w:cs="Calibri"/>
          <w:color w:val="0D0D0D"/>
        </w:rPr>
      </w:pPr>
      <w:r w:rsidRPr="009107C1">
        <w:rPr>
          <w:rFonts w:ascii="Calibri" w:eastAsia="Calibri" w:hAnsi="Calibri" w:cs="Calibri"/>
          <w:b/>
          <w:bCs/>
          <w:color w:val="0D0D0D"/>
        </w:rPr>
        <w:t>Alteryx Designer Core Certification</w:t>
      </w:r>
      <w:r w:rsidRPr="009107C1">
        <w:rPr>
          <w:rFonts w:ascii="Calibri" w:eastAsia="Calibri" w:hAnsi="Calibri" w:cs="Calibri"/>
          <w:color w:val="0D0D0D"/>
        </w:rPr>
        <w:t xml:space="preserve"> — Completed </w:t>
      </w:r>
      <w:r>
        <w:rPr>
          <w:rFonts w:ascii="Calibri" w:eastAsia="Calibri" w:hAnsi="Calibri" w:cs="Calibri"/>
          <w:color w:val="0D0D0D"/>
        </w:rPr>
        <w:t>[May 2025</w:t>
      </w:r>
      <w:r w:rsidRPr="009107C1">
        <w:rPr>
          <w:rFonts w:ascii="Calibri" w:eastAsia="Calibri" w:hAnsi="Calibri" w:cs="Calibri"/>
          <w:color w:val="0D0D0D"/>
        </w:rPr>
        <w:t>].</w:t>
      </w:r>
    </w:p>
    <w:p w14:paraId="63A826E7" w14:textId="77777777" w:rsidR="009107C1" w:rsidRDefault="00B65288" w:rsidP="009107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76" w:hanging="288"/>
        <w:rPr>
          <w:rFonts w:ascii="Calibri" w:eastAsia="Calibri" w:hAnsi="Calibri" w:cs="Calibri"/>
          <w:color w:val="0D0D0D"/>
        </w:rPr>
      </w:pPr>
      <w:r w:rsidRPr="00B65288">
        <w:rPr>
          <w:rFonts w:ascii="Calibri" w:eastAsia="Calibri" w:hAnsi="Calibri" w:cs="Calibri"/>
          <w:b/>
          <w:bCs/>
          <w:color w:val="0D0D0D"/>
        </w:rPr>
        <w:t>Certificate of Appreciation</w:t>
      </w:r>
      <w:r w:rsidRPr="00B65288">
        <w:rPr>
          <w:rFonts w:ascii="Calibri" w:eastAsia="Calibri" w:hAnsi="Calibri" w:cs="Calibri"/>
          <w:color w:val="0D0D0D"/>
        </w:rPr>
        <w:t xml:space="preserve"> from </w:t>
      </w:r>
      <w:r w:rsidRPr="00B65288">
        <w:rPr>
          <w:rFonts w:ascii="Calibri" w:eastAsia="Calibri" w:hAnsi="Calibri" w:cs="Calibri"/>
          <w:b/>
          <w:bCs/>
          <w:color w:val="0D0D0D"/>
        </w:rPr>
        <w:t>RTA Smart Service Department</w:t>
      </w:r>
      <w:r w:rsidRPr="00B65288">
        <w:rPr>
          <w:rFonts w:ascii="Calibri" w:eastAsia="Calibri" w:hAnsi="Calibri" w:cs="Calibri"/>
          <w:color w:val="0D0D0D"/>
        </w:rPr>
        <w:t xml:space="preserve"> for integrating </w:t>
      </w:r>
      <w:r w:rsidRPr="00B65288">
        <w:rPr>
          <w:rFonts w:ascii="Calibri" w:eastAsia="Calibri" w:hAnsi="Calibri" w:cs="Calibri"/>
          <w:b/>
          <w:bCs/>
          <w:color w:val="0D0D0D"/>
        </w:rPr>
        <w:t>UAE Pass</w:t>
      </w:r>
      <w:r w:rsidRPr="00B65288">
        <w:rPr>
          <w:rFonts w:ascii="Calibri" w:eastAsia="Calibri" w:hAnsi="Calibri" w:cs="Calibri"/>
          <w:color w:val="0D0D0D"/>
        </w:rPr>
        <w:t xml:space="preserve"> into </w:t>
      </w:r>
      <w:r w:rsidRPr="00B65288">
        <w:rPr>
          <w:rFonts w:ascii="Calibri" w:eastAsia="Calibri" w:hAnsi="Calibri" w:cs="Calibri"/>
          <w:b/>
          <w:bCs/>
          <w:color w:val="0D0D0D"/>
        </w:rPr>
        <w:t>RTA Mobile Apps</w:t>
      </w:r>
      <w:r w:rsidRPr="00B65288">
        <w:rPr>
          <w:rFonts w:ascii="Calibri" w:eastAsia="Calibri" w:hAnsi="Calibri" w:cs="Calibri"/>
          <w:color w:val="0D0D0D"/>
        </w:rPr>
        <w:t>.</w:t>
      </w:r>
    </w:p>
    <w:p w14:paraId="77629026" w14:textId="547F90A1" w:rsidR="00B65288" w:rsidRPr="00B65288" w:rsidRDefault="00B65288" w:rsidP="00B652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76" w:hanging="288"/>
        <w:rPr>
          <w:rFonts w:ascii="Calibri" w:eastAsia="Calibri" w:hAnsi="Calibri" w:cs="Calibri"/>
          <w:color w:val="0D0D0D"/>
        </w:rPr>
      </w:pPr>
      <w:r w:rsidRPr="00B65288">
        <w:rPr>
          <w:rFonts w:ascii="Calibri" w:eastAsia="Calibri" w:hAnsi="Calibri" w:cs="Calibri"/>
          <w:b/>
          <w:bCs/>
          <w:color w:val="0D0D0D"/>
        </w:rPr>
        <w:t>Best Snake Game Award (2011)</w:t>
      </w:r>
      <w:r w:rsidRPr="00B65288">
        <w:rPr>
          <w:rFonts w:ascii="Calibri" w:eastAsia="Calibri" w:hAnsi="Calibri" w:cs="Calibri"/>
          <w:color w:val="0D0D0D"/>
        </w:rPr>
        <w:t xml:space="preserve"> – Recognized for developing the best </w:t>
      </w:r>
      <w:r w:rsidRPr="00B65288">
        <w:rPr>
          <w:rFonts w:ascii="Calibri" w:eastAsia="Calibri" w:hAnsi="Calibri" w:cs="Calibri"/>
          <w:b/>
          <w:bCs/>
          <w:color w:val="0D0D0D"/>
        </w:rPr>
        <w:t>Snake game</w:t>
      </w:r>
      <w:r w:rsidRPr="00B65288">
        <w:rPr>
          <w:rFonts w:ascii="Calibri" w:eastAsia="Calibri" w:hAnsi="Calibri" w:cs="Calibri"/>
          <w:color w:val="0D0D0D"/>
        </w:rPr>
        <w:t xml:space="preserve"> in the </w:t>
      </w:r>
      <w:r w:rsidRPr="00B65288">
        <w:rPr>
          <w:rFonts w:ascii="Calibri" w:eastAsia="Calibri" w:hAnsi="Calibri" w:cs="Calibri"/>
          <w:b/>
          <w:bCs/>
          <w:color w:val="0D0D0D"/>
        </w:rPr>
        <w:t>Graphics course</w:t>
      </w:r>
      <w:r w:rsidRPr="00B65288">
        <w:rPr>
          <w:rFonts w:ascii="Calibri" w:eastAsia="Calibri" w:hAnsi="Calibri" w:cs="Calibri"/>
          <w:color w:val="0D0D0D"/>
        </w:rPr>
        <w:t xml:space="preserve"> at Ain Shams University.</w:t>
      </w:r>
    </w:p>
    <w:p w14:paraId="7C0740D1" w14:textId="5A95270A" w:rsidR="00B65288" w:rsidRDefault="00B65288" w:rsidP="00B652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76" w:hanging="288"/>
        <w:rPr>
          <w:rFonts w:ascii="Calibri" w:eastAsia="Calibri" w:hAnsi="Calibri" w:cs="Calibri"/>
          <w:color w:val="0D0D0D"/>
        </w:rPr>
      </w:pPr>
      <w:r w:rsidRPr="00B65288">
        <w:rPr>
          <w:rFonts w:ascii="Calibri" w:eastAsia="Calibri" w:hAnsi="Calibri" w:cs="Calibri"/>
          <w:b/>
          <w:bCs/>
          <w:color w:val="0D0D0D"/>
        </w:rPr>
        <w:t>Best FIFA AI Game Award (2011)</w:t>
      </w:r>
      <w:r w:rsidRPr="00B65288">
        <w:rPr>
          <w:rFonts w:ascii="Calibri" w:eastAsia="Calibri" w:hAnsi="Calibri" w:cs="Calibri"/>
          <w:color w:val="0D0D0D"/>
        </w:rPr>
        <w:t xml:space="preserve"> – Won an award for creating the best </w:t>
      </w:r>
      <w:r w:rsidRPr="00B65288">
        <w:rPr>
          <w:rFonts w:ascii="Calibri" w:eastAsia="Calibri" w:hAnsi="Calibri" w:cs="Calibri"/>
          <w:b/>
          <w:bCs/>
          <w:color w:val="0D0D0D"/>
        </w:rPr>
        <w:t>FIFA game AI</w:t>
      </w:r>
      <w:r w:rsidRPr="00B65288">
        <w:rPr>
          <w:rFonts w:ascii="Calibri" w:eastAsia="Calibri" w:hAnsi="Calibri" w:cs="Calibri"/>
          <w:color w:val="0D0D0D"/>
        </w:rPr>
        <w:t xml:space="preserve"> in the </w:t>
      </w:r>
      <w:r w:rsidRPr="00B65288">
        <w:rPr>
          <w:rFonts w:ascii="Calibri" w:eastAsia="Calibri" w:hAnsi="Calibri" w:cs="Calibri"/>
          <w:b/>
          <w:bCs/>
          <w:color w:val="0D0D0D"/>
        </w:rPr>
        <w:t>Artificial Intelligence course</w:t>
      </w:r>
      <w:r w:rsidRPr="00B65288">
        <w:rPr>
          <w:rFonts w:ascii="Calibri" w:eastAsia="Calibri" w:hAnsi="Calibri" w:cs="Calibri"/>
          <w:color w:val="0D0D0D"/>
        </w:rPr>
        <w:t xml:space="preserve"> at Ain Shams University.</w:t>
      </w:r>
    </w:p>
    <w:bookmarkEnd w:id="31"/>
    <w:p w14:paraId="5C31557E" w14:textId="77777777" w:rsidR="00C03645" w:rsidRDefault="00C03645">
      <w:pPr>
        <w:tabs>
          <w:tab w:val="left" w:pos="9440"/>
        </w:tabs>
        <w:spacing w:before="29" w:line="360" w:lineRule="auto"/>
        <w:rPr>
          <w:rFonts w:ascii="Calibri" w:eastAsia="Calibri" w:hAnsi="Calibri" w:cs="Calibri"/>
          <w:b/>
          <w:color w:val="0D0D0D"/>
        </w:rPr>
      </w:pPr>
    </w:p>
    <w:p w14:paraId="6BA9BC61" w14:textId="77777777" w:rsidR="00C03645" w:rsidRDefault="0039133E">
      <w:pPr>
        <w:tabs>
          <w:tab w:val="left" w:pos="9440"/>
        </w:tabs>
        <w:spacing w:before="29" w:line="360" w:lineRule="auto"/>
        <w:rPr>
          <w:rFonts w:ascii="Calibri" w:eastAsia="Calibri" w:hAnsi="Calibri" w:cs="Calibri"/>
          <w:b/>
          <w:color w:val="0D0D0D"/>
        </w:rPr>
      </w:pPr>
      <w:r>
        <w:rPr>
          <w:rFonts w:ascii="Calibri" w:eastAsia="Calibri" w:hAnsi="Calibri" w:cs="Calibri"/>
          <w:b/>
          <w:color w:val="0D0D0D"/>
        </w:rPr>
        <w:t>Soft Skills</w:t>
      </w:r>
    </w:p>
    <w:tbl>
      <w:tblPr>
        <w:tblStyle w:val="a4"/>
        <w:tblW w:w="95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190"/>
        <w:gridCol w:w="3465"/>
        <w:gridCol w:w="2915"/>
      </w:tblGrid>
      <w:tr w:rsidR="00C03645" w14:paraId="34E1DE1C" w14:textId="77777777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14:paraId="69ACCDDF" w14:textId="77777777" w:rsidR="00C03645" w:rsidRDefault="0039133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440"/>
              </w:tabs>
              <w:ind w:left="576" w:hanging="288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Problem Solving</w:t>
            </w: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</w:tcPr>
          <w:p w14:paraId="2562CEF0" w14:textId="77777777" w:rsidR="00C03645" w:rsidRDefault="0039133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440"/>
              </w:tabs>
              <w:ind w:left="576" w:hanging="288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Communication</w:t>
            </w: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</w:tcPr>
          <w:p w14:paraId="5AA98861" w14:textId="77777777" w:rsidR="00C03645" w:rsidRDefault="0039133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440"/>
              </w:tabs>
              <w:ind w:left="576" w:hanging="288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Self-motivation</w:t>
            </w:r>
          </w:p>
        </w:tc>
      </w:tr>
      <w:tr w:rsidR="00C03645" w14:paraId="0575D5C1" w14:textId="77777777">
        <w:tc>
          <w:tcPr>
            <w:tcW w:w="3190" w:type="dxa"/>
          </w:tcPr>
          <w:p w14:paraId="5812AF16" w14:textId="77777777" w:rsidR="00C03645" w:rsidRDefault="0039133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440"/>
              </w:tabs>
              <w:ind w:left="576" w:hanging="288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Teamwork</w:t>
            </w:r>
          </w:p>
        </w:tc>
        <w:tc>
          <w:tcPr>
            <w:tcW w:w="3465" w:type="dxa"/>
          </w:tcPr>
          <w:p w14:paraId="5FD3D3CE" w14:textId="77777777" w:rsidR="00C03645" w:rsidRDefault="0039133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440"/>
              </w:tabs>
              <w:ind w:left="576" w:hanging="288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Creativity</w:t>
            </w:r>
          </w:p>
        </w:tc>
        <w:tc>
          <w:tcPr>
            <w:tcW w:w="2915" w:type="dxa"/>
          </w:tcPr>
          <w:p w14:paraId="5C71667E" w14:textId="77777777" w:rsidR="00C03645" w:rsidRDefault="0039133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440"/>
              </w:tabs>
              <w:ind w:left="576" w:hanging="288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Time Management</w:t>
            </w:r>
          </w:p>
        </w:tc>
      </w:tr>
      <w:tr w:rsidR="00C03645" w14:paraId="65845CA6" w14:textId="77777777">
        <w:tc>
          <w:tcPr>
            <w:tcW w:w="3190" w:type="dxa"/>
          </w:tcPr>
          <w:p w14:paraId="149608C2" w14:textId="77777777" w:rsidR="00C03645" w:rsidRDefault="0039133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440"/>
              </w:tabs>
              <w:ind w:left="576" w:hanging="288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Creativity</w:t>
            </w:r>
          </w:p>
        </w:tc>
        <w:tc>
          <w:tcPr>
            <w:tcW w:w="3465" w:type="dxa"/>
          </w:tcPr>
          <w:p w14:paraId="5ADAC46E" w14:textId="77777777" w:rsidR="00C03645" w:rsidRDefault="0039133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440"/>
              </w:tabs>
              <w:ind w:left="576" w:hanging="288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Confidence</w:t>
            </w:r>
          </w:p>
        </w:tc>
        <w:tc>
          <w:tcPr>
            <w:tcW w:w="2915" w:type="dxa"/>
          </w:tcPr>
          <w:p w14:paraId="15AE9485" w14:textId="77777777" w:rsidR="00C03645" w:rsidRDefault="0039133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440"/>
              </w:tabs>
              <w:ind w:left="576" w:hanging="288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Flexibility</w:t>
            </w:r>
          </w:p>
        </w:tc>
      </w:tr>
    </w:tbl>
    <w:p w14:paraId="21E33E33" w14:textId="77777777" w:rsidR="00C03645" w:rsidRDefault="00C03645">
      <w:pPr>
        <w:tabs>
          <w:tab w:val="left" w:pos="9440"/>
        </w:tabs>
        <w:spacing w:before="29" w:line="360" w:lineRule="auto"/>
        <w:rPr>
          <w:rFonts w:ascii="Calibri" w:eastAsia="Calibri" w:hAnsi="Calibri" w:cs="Calibri"/>
          <w:b/>
          <w:color w:val="0D0D0D"/>
        </w:rPr>
      </w:pPr>
    </w:p>
    <w:p w14:paraId="25D5E19A" w14:textId="77777777" w:rsidR="00C03645" w:rsidRDefault="0039133E">
      <w:pPr>
        <w:tabs>
          <w:tab w:val="left" w:pos="9440"/>
        </w:tabs>
        <w:spacing w:before="29" w:line="360" w:lineRule="auto"/>
        <w:rPr>
          <w:rFonts w:ascii="Calibri" w:eastAsia="Calibri" w:hAnsi="Calibri" w:cs="Calibri"/>
          <w:b/>
          <w:color w:val="0D0D0D"/>
        </w:rPr>
      </w:pPr>
      <w:r>
        <w:rPr>
          <w:rFonts w:ascii="Calibri" w:eastAsia="Calibri" w:hAnsi="Calibri" w:cs="Calibri"/>
          <w:b/>
          <w:color w:val="0D0D0D"/>
        </w:rPr>
        <w:t>Languages</w:t>
      </w:r>
      <w:r>
        <w:rPr>
          <w:rFonts w:ascii="Calibri" w:eastAsia="Calibri" w:hAnsi="Calibri" w:cs="Calibri"/>
          <w:b/>
          <w:color w:val="0D0D0D"/>
        </w:rPr>
        <w:tab/>
      </w:r>
    </w:p>
    <w:tbl>
      <w:tblPr>
        <w:tblStyle w:val="a5"/>
        <w:tblW w:w="71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190"/>
        <w:gridCol w:w="3915"/>
      </w:tblGrid>
      <w:tr w:rsidR="00C03645" w14:paraId="4DED635A" w14:textId="77777777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14:paraId="193C97D5" w14:textId="77777777" w:rsidR="00C03645" w:rsidRDefault="0039133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440"/>
              </w:tabs>
              <w:ind w:left="576" w:hanging="288"/>
              <w:rPr>
                <w:rFonts w:ascii="Calibri" w:eastAsia="Calibri" w:hAnsi="Calibri" w:cs="Calibri"/>
                <w:b/>
                <w:color w:val="0D0D0D"/>
              </w:rPr>
            </w:pPr>
            <w:r>
              <w:rPr>
                <w:rFonts w:ascii="Calibri" w:eastAsia="Calibri" w:hAnsi="Calibri" w:cs="Calibri"/>
                <w:color w:val="000000"/>
              </w:rPr>
              <w:t>Arabic (Native)</w:t>
            </w:r>
          </w:p>
        </w:tc>
        <w:tc>
          <w:tcPr>
            <w:tcW w:w="3915" w:type="dxa"/>
            <w:tcBorders>
              <w:top w:val="nil"/>
              <w:left w:val="nil"/>
              <w:bottom w:val="nil"/>
              <w:right w:val="nil"/>
            </w:tcBorders>
          </w:tcPr>
          <w:p w14:paraId="44997369" w14:textId="77777777" w:rsidR="00C03645" w:rsidRDefault="0039133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440"/>
              </w:tabs>
              <w:ind w:left="576" w:hanging="288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English (Professional Working)</w:t>
            </w:r>
          </w:p>
        </w:tc>
      </w:tr>
    </w:tbl>
    <w:p w14:paraId="2709563A" w14:textId="77777777" w:rsidR="00C03645" w:rsidRDefault="00C03645">
      <w:pPr>
        <w:tabs>
          <w:tab w:val="left" w:pos="9440"/>
        </w:tabs>
        <w:spacing w:before="29" w:line="360" w:lineRule="auto"/>
        <w:rPr>
          <w:rFonts w:ascii="Calibri" w:eastAsia="Calibri" w:hAnsi="Calibri" w:cs="Calibri"/>
          <w:b/>
          <w:color w:val="0D0D0D"/>
        </w:rPr>
      </w:pPr>
    </w:p>
    <w:p w14:paraId="2C3DC371" w14:textId="77777777" w:rsidR="00C03645" w:rsidRDefault="0039133E">
      <w:pPr>
        <w:tabs>
          <w:tab w:val="left" w:pos="9440"/>
        </w:tabs>
        <w:spacing w:before="29" w:line="360" w:lineRule="auto"/>
        <w:rPr>
          <w:rFonts w:ascii="Calibri" w:eastAsia="Calibri" w:hAnsi="Calibri" w:cs="Calibri"/>
          <w:b/>
          <w:color w:val="0D0D0D"/>
        </w:rPr>
      </w:pPr>
      <w:r>
        <w:rPr>
          <w:rFonts w:ascii="Calibri" w:eastAsia="Calibri" w:hAnsi="Calibri" w:cs="Calibri"/>
          <w:b/>
          <w:color w:val="0D0D0D"/>
        </w:rPr>
        <w:t>Personal Data</w:t>
      </w:r>
      <w:r>
        <w:rPr>
          <w:rFonts w:ascii="Calibri" w:eastAsia="Calibri" w:hAnsi="Calibri" w:cs="Calibri"/>
          <w:b/>
          <w:color w:val="0D0D0D"/>
        </w:rPr>
        <w:tab/>
      </w:r>
    </w:p>
    <w:tbl>
      <w:tblPr>
        <w:tblStyle w:val="a6"/>
        <w:tblW w:w="4744" w:type="dxa"/>
        <w:tblLayout w:type="fixed"/>
        <w:tblLook w:val="0400" w:firstRow="0" w:lastRow="0" w:firstColumn="0" w:lastColumn="0" w:noHBand="0" w:noVBand="1"/>
      </w:tblPr>
      <w:tblGrid>
        <w:gridCol w:w="2373"/>
        <w:gridCol w:w="2371"/>
      </w:tblGrid>
      <w:tr w:rsidR="00C03645" w14:paraId="0BA0515A" w14:textId="77777777">
        <w:trPr>
          <w:trHeight w:val="160"/>
        </w:trPr>
        <w:tc>
          <w:tcPr>
            <w:tcW w:w="2373" w:type="dxa"/>
          </w:tcPr>
          <w:p w14:paraId="587F8DC2" w14:textId="77777777" w:rsidR="00C03645" w:rsidRDefault="0039133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440"/>
              </w:tabs>
              <w:ind w:left="576" w:hanging="288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2371" w:type="dxa"/>
          </w:tcPr>
          <w:p w14:paraId="306E1ECC" w14:textId="77777777" w:rsidR="00C03645" w:rsidRDefault="0039133E">
            <w:pPr>
              <w:tabs>
                <w:tab w:val="left" w:pos="9440"/>
              </w:tabs>
              <w:spacing w:before="29"/>
              <w:ind w:left="33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Male</w:t>
            </w:r>
          </w:p>
        </w:tc>
      </w:tr>
      <w:tr w:rsidR="00C03645" w14:paraId="253B2BBA" w14:textId="77777777">
        <w:trPr>
          <w:trHeight w:val="280"/>
        </w:trPr>
        <w:tc>
          <w:tcPr>
            <w:tcW w:w="2373" w:type="dxa"/>
          </w:tcPr>
          <w:p w14:paraId="205DA9FC" w14:textId="77777777" w:rsidR="00C03645" w:rsidRDefault="0039133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440"/>
              </w:tabs>
              <w:ind w:left="576" w:hanging="288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Nationality</w:t>
            </w:r>
          </w:p>
        </w:tc>
        <w:tc>
          <w:tcPr>
            <w:tcW w:w="2371" w:type="dxa"/>
          </w:tcPr>
          <w:p w14:paraId="444EFC8B" w14:textId="77777777" w:rsidR="00C03645" w:rsidRDefault="0039133E">
            <w:pPr>
              <w:tabs>
                <w:tab w:val="left" w:pos="9440"/>
              </w:tabs>
              <w:spacing w:before="29"/>
              <w:ind w:left="33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Egyptian</w:t>
            </w:r>
          </w:p>
        </w:tc>
      </w:tr>
      <w:tr w:rsidR="00C03645" w14:paraId="6FA977BD" w14:textId="77777777">
        <w:tc>
          <w:tcPr>
            <w:tcW w:w="2373" w:type="dxa"/>
          </w:tcPr>
          <w:p w14:paraId="6A094021" w14:textId="77777777" w:rsidR="00C03645" w:rsidRDefault="0039133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440"/>
              </w:tabs>
              <w:ind w:left="576" w:hanging="288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Marital Status</w:t>
            </w:r>
          </w:p>
        </w:tc>
        <w:tc>
          <w:tcPr>
            <w:tcW w:w="2371" w:type="dxa"/>
          </w:tcPr>
          <w:p w14:paraId="7FEE2FB7" w14:textId="77777777" w:rsidR="00C03645" w:rsidRDefault="0039133E">
            <w:pPr>
              <w:tabs>
                <w:tab w:val="left" w:pos="9440"/>
              </w:tabs>
              <w:spacing w:before="29"/>
              <w:ind w:left="33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Married</w:t>
            </w:r>
          </w:p>
        </w:tc>
      </w:tr>
    </w:tbl>
    <w:p w14:paraId="53637C07" w14:textId="77777777" w:rsidR="00C03645" w:rsidRDefault="00C03645">
      <w:pPr>
        <w:tabs>
          <w:tab w:val="left" w:pos="9440"/>
        </w:tabs>
        <w:spacing w:before="29"/>
        <w:rPr>
          <w:rFonts w:ascii="Calibri" w:eastAsia="Calibri" w:hAnsi="Calibri" w:cs="Calibri"/>
          <w:b/>
          <w:color w:val="0D0D0D"/>
        </w:rPr>
      </w:pPr>
    </w:p>
    <w:sectPr w:rsidR="00C03645">
      <w:footerReference w:type="default" r:id="rId23"/>
      <w:pgSz w:w="11906" w:h="16838"/>
      <w:pgMar w:top="567" w:right="567" w:bottom="816" w:left="567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016587" w14:textId="77777777" w:rsidR="00012CCA" w:rsidRDefault="00012CCA">
      <w:r>
        <w:separator/>
      </w:r>
    </w:p>
  </w:endnote>
  <w:endnote w:type="continuationSeparator" w:id="0">
    <w:p w14:paraId="6CF3B3D7" w14:textId="77777777" w:rsidR="00012CCA" w:rsidRDefault="00012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A894EC" w14:textId="77777777" w:rsidR="00C03645" w:rsidRDefault="00C0364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libri" w:eastAsia="Calibri" w:hAnsi="Calibri" w:cs="Calibri"/>
        <w:b/>
        <w:color w:val="0D0D0D"/>
      </w:rPr>
    </w:pPr>
  </w:p>
  <w:tbl>
    <w:tblPr>
      <w:tblStyle w:val="a7"/>
      <w:tblW w:w="10771" w:type="dxa"/>
      <w:jc w:val="center"/>
      <w:tblLayout w:type="fixed"/>
      <w:tblLook w:val="0400" w:firstRow="0" w:lastRow="0" w:firstColumn="0" w:lastColumn="0" w:noHBand="0" w:noVBand="1"/>
    </w:tblPr>
    <w:tblGrid>
      <w:gridCol w:w="5392"/>
      <w:gridCol w:w="5379"/>
    </w:tblGrid>
    <w:tr w:rsidR="00C03645" w14:paraId="56C7B081" w14:textId="77777777">
      <w:trPr>
        <w:trHeight w:val="80"/>
        <w:jc w:val="center"/>
      </w:trPr>
      <w:tc>
        <w:tcPr>
          <w:tcW w:w="5393" w:type="dxa"/>
          <w:shd w:val="clear" w:color="auto" w:fill="4F81BD"/>
          <w:tcMar>
            <w:top w:w="0" w:type="dxa"/>
            <w:left w:w="115" w:type="dxa"/>
            <w:bottom w:w="0" w:type="dxa"/>
            <w:right w:w="115" w:type="dxa"/>
          </w:tcMar>
        </w:tcPr>
        <w:p w14:paraId="7D65F341" w14:textId="77777777" w:rsidR="00C03645" w:rsidRDefault="00C036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smallCaps/>
              <w:color w:val="000000"/>
              <w:sz w:val="18"/>
              <w:szCs w:val="18"/>
            </w:rPr>
          </w:pPr>
        </w:p>
      </w:tc>
      <w:tc>
        <w:tcPr>
          <w:tcW w:w="5379" w:type="dxa"/>
          <w:shd w:val="clear" w:color="auto" w:fill="4F81BD"/>
          <w:tcMar>
            <w:top w:w="0" w:type="dxa"/>
            <w:left w:w="115" w:type="dxa"/>
            <w:bottom w:w="0" w:type="dxa"/>
            <w:right w:w="115" w:type="dxa"/>
          </w:tcMar>
        </w:tcPr>
        <w:p w14:paraId="4B31F66E" w14:textId="77777777" w:rsidR="00C03645" w:rsidRDefault="00C036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smallCaps/>
              <w:color w:val="000000"/>
              <w:sz w:val="18"/>
              <w:szCs w:val="18"/>
            </w:rPr>
          </w:pPr>
        </w:p>
      </w:tc>
    </w:tr>
    <w:tr w:rsidR="00C03645" w14:paraId="49651DAF" w14:textId="77777777">
      <w:trPr>
        <w:trHeight w:val="40"/>
        <w:jc w:val="center"/>
      </w:trPr>
      <w:tc>
        <w:tcPr>
          <w:tcW w:w="5393" w:type="dxa"/>
          <w:shd w:val="clear" w:color="auto" w:fill="auto"/>
          <w:tcMar>
            <w:top w:w="144" w:type="dxa"/>
            <w:left w:w="115" w:type="dxa"/>
            <w:bottom w:w="144" w:type="dxa"/>
            <w:right w:w="115" w:type="dxa"/>
          </w:tcMar>
          <w:vAlign w:val="center"/>
        </w:tcPr>
        <w:p w14:paraId="45CB16D6" w14:textId="77777777" w:rsidR="00C03645" w:rsidRDefault="003913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smallCaps/>
              <w:color w:val="808080"/>
              <w:sz w:val="18"/>
              <w:szCs w:val="18"/>
            </w:rPr>
          </w:pPr>
          <w:r>
            <w:rPr>
              <w:smallCaps/>
              <w:color w:val="808080"/>
              <w:sz w:val="18"/>
              <w:szCs w:val="18"/>
            </w:rPr>
            <w:t>ISLAM MOHAMED EL SAYED</w:t>
          </w:r>
        </w:p>
      </w:tc>
      <w:tc>
        <w:tcPr>
          <w:tcW w:w="5379" w:type="dxa"/>
          <w:shd w:val="clear" w:color="auto" w:fill="auto"/>
          <w:tcMar>
            <w:top w:w="144" w:type="dxa"/>
            <w:left w:w="115" w:type="dxa"/>
            <w:bottom w:w="144" w:type="dxa"/>
            <w:right w:w="115" w:type="dxa"/>
          </w:tcMar>
          <w:vAlign w:val="center"/>
        </w:tcPr>
        <w:p w14:paraId="1B37DEA5" w14:textId="77777777" w:rsidR="00C03645" w:rsidRDefault="003913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smallCaps/>
              <w:color w:val="808080"/>
              <w:sz w:val="18"/>
              <w:szCs w:val="18"/>
            </w:rPr>
          </w:pPr>
          <w:r>
            <w:rPr>
              <w:smallCaps/>
              <w:color w:val="808080"/>
              <w:sz w:val="18"/>
              <w:szCs w:val="18"/>
            </w:rPr>
            <w:fldChar w:fldCharType="begin"/>
          </w:r>
          <w:r>
            <w:rPr>
              <w:smallCaps/>
              <w:color w:val="808080"/>
              <w:sz w:val="18"/>
              <w:szCs w:val="18"/>
            </w:rPr>
            <w:instrText>PAGE</w:instrText>
          </w:r>
          <w:r>
            <w:rPr>
              <w:smallCaps/>
              <w:color w:val="808080"/>
              <w:sz w:val="18"/>
              <w:szCs w:val="18"/>
            </w:rPr>
            <w:fldChar w:fldCharType="separate"/>
          </w:r>
          <w:r>
            <w:rPr>
              <w:smallCaps/>
              <w:noProof/>
              <w:color w:val="808080"/>
              <w:sz w:val="18"/>
              <w:szCs w:val="18"/>
            </w:rPr>
            <w:t>1</w:t>
          </w:r>
          <w:r>
            <w:rPr>
              <w:smallCaps/>
              <w:color w:val="808080"/>
              <w:sz w:val="18"/>
              <w:szCs w:val="18"/>
            </w:rPr>
            <w:fldChar w:fldCharType="end"/>
          </w:r>
        </w:p>
      </w:tc>
    </w:tr>
  </w:tbl>
  <w:p w14:paraId="47308FD3" w14:textId="77777777" w:rsidR="00C03645" w:rsidRDefault="00C0364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833DCF" w14:textId="77777777" w:rsidR="00012CCA" w:rsidRDefault="00012CCA">
      <w:r>
        <w:separator/>
      </w:r>
    </w:p>
  </w:footnote>
  <w:footnote w:type="continuationSeparator" w:id="0">
    <w:p w14:paraId="3D0C43B5" w14:textId="77777777" w:rsidR="00012CCA" w:rsidRDefault="00012C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F2996"/>
    <w:multiLevelType w:val="multilevel"/>
    <w:tmpl w:val="2F44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31E77"/>
    <w:multiLevelType w:val="multilevel"/>
    <w:tmpl w:val="D5EEB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CF5D0F"/>
    <w:multiLevelType w:val="multilevel"/>
    <w:tmpl w:val="7EFAC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9D53D3"/>
    <w:multiLevelType w:val="multilevel"/>
    <w:tmpl w:val="2D069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42062D"/>
    <w:multiLevelType w:val="multilevel"/>
    <w:tmpl w:val="1BECA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0A5E2F"/>
    <w:multiLevelType w:val="multilevel"/>
    <w:tmpl w:val="D594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4B552F"/>
    <w:multiLevelType w:val="multilevel"/>
    <w:tmpl w:val="78560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5D700E"/>
    <w:multiLevelType w:val="multilevel"/>
    <w:tmpl w:val="29A4E728"/>
    <w:lvl w:ilvl="0">
      <w:start w:val="1"/>
      <w:numFmt w:val="bullet"/>
      <w:pStyle w:val="Heading1"/>
      <w:lvlText w:val="●"/>
      <w:lvlJc w:val="left"/>
      <w:pPr>
        <w:ind w:left="820" w:hanging="360"/>
      </w:pPr>
      <w:rPr>
        <w:rFonts w:ascii="Noto Sans Symbols" w:eastAsia="Noto Sans Symbols" w:hAnsi="Noto Sans Symbols" w:cs="Noto Sans Symbols"/>
      </w:rPr>
    </w:lvl>
    <w:lvl w:ilvl="1">
      <w:numFmt w:val="bullet"/>
      <w:pStyle w:val="Heading2"/>
      <w:lvlText w:val="▪"/>
      <w:lvlJc w:val="left"/>
      <w:pPr>
        <w:ind w:left="1540" w:hanging="360"/>
      </w:pPr>
      <w:rPr>
        <w:rFonts w:ascii="Noto Sans Symbols" w:eastAsia="Noto Sans Symbols" w:hAnsi="Noto Sans Symbols" w:cs="Noto Sans Symbols"/>
        <w:color w:val="0D0D0D"/>
      </w:rPr>
    </w:lvl>
    <w:lvl w:ilvl="2">
      <w:start w:val="1"/>
      <w:numFmt w:val="bullet"/>
      <w:pStyle w:val="Heading3"/>
      <w:lvlText w:val="▪"/>
      <w:lvlJc w:val="left"/>
      <w:pPr>
        <w:ind w:left="22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Heading4"/>
      <w:lvlText w:val="●"/>
      <w:lvlJc w:val="left"/>
      <w:pPr>
        <w:ind w:left="29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Heading5"/>
      <w:lvlText w:val="o"/>
      <w:lvlJc w:val="left"/>
      <w:pPr>
        <w:ind w:left="370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Heading6"/>
      <w:lvlText w:val="▪"/>
      <w:lvlJc w:val="left"/>
      <w:pPr>
        <w:ind w:left="44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Heading7"/>
      <w:lvlText w:val="●"/>
      <w:lvlJc w:val="left"/>
      <w:pPr>
        <w:ind w:left="51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Heading8"/>
      <w:lvlText w:val="o"/>
      <w:lvlJc w:val="left"/>
      <w:pPr>
        <w:ind w:left="586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Heading9"/>
      <w:lvlText w:val="▪"/>
      <w:lvlJc w:val="left"/>
      <w:pPr>
        <w:ind w:left="65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BCF4640"/>
    <w:multiLevelType w:val="multilevel"/>
    <w:tmpl w:val="788289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36838E5"/>
    <w:multiLevelType w:val="multilevel"/>
    <w:tmpl w:val="C700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682AB8"/>
    <w:multiLevelType w:val="multilevel"/>
    <w:tmpl w:val="11D69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CA4D94"/>
    <w:multiLevelType w:val="multilevel"/>
    <w:tmpl w:val="D8061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3E1C42"/>
    <w:multiLevelType w:val="multilevel"/>
    <w:tmpl w:val="67AA67FE"/>
    <w:lvl w:ilvl="0">
      <w:start w:val="1"/>
      <w:numFmt w:val="bullet"/>
      <w:lvlText w:val="●"/>
      <w:lvlJc w:val="left"/>
      <w:pPr>
        <w:ind w:left="1636" w:hanging="360"/>
      </w:pPr>
      <w:rPr>
        <w:rFonts w:ascii="Noto Sans Symbols" w:eastAsia="Noto Sans Symbols" w:hAnsi="Noto Sans Symbols" w:cs="Noto Sans Symbols"/>
        <w:b/>
        <w:bCs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8A15F86"/>
    <w:multiLevelType w:val="multilevel"/>
    <w:tmpl w:val="D03AE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42640F"/>
    <w:multiLevelType w:val="multilevel"/>
    <w:tmpl w:val="D9CC1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E90BED"/>
    <w:multiLevelType w:val="multilevel"/>
    <w:tmpl w:val="4DA2A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CD0327"/>
    <w:multiLevelType w:val="multilevel"/>
    <w:tmpl w:val="56902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7F21AB"/>
    <w:multiLevelType w:val="multilevel"/>
    <w:tmpl w:val="8EEC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9021DD"/>
    <w:multiLevelType w:val="multilevel"/>
    <w:tmpl w:val="9E4C5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966B3E"/>
    <w:multiLevelType w:val="multilevel"/>
    <w:tmpl w:val="E3CE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496A6F"/>
    <w:multiLevelType w:val="multilevel"/>
    <w:tmpl w:val="0296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111DA8"/>
    <w:multiLevelType w:val="multilevel"/>
    <w:tmpl w:val="BC5EF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064A99"/>
    <w:multiLevelType w:val="multilevel"/>
    <w:tmpl w:val="0EECB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3474B7"/>
    <w:multiLevelType w:val="multilevel"/>
    <w:tmpl w:val="CD4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F40243"/>
    <w:multiLevelType w:val="multilevel"/>
    <w:tmpl w:val="0876FCC4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25" w15:restartNumberingAfterBreak="0">
    <w:nsid w:val="7F17684B"/>
    <w:multiLevelType w:val="multilevel"/>
    <w:tmpl w:val="8B5C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3284187">
    <w:abstractNumId w:val="7"/>
  </w:num>
  <w:num w:numId="2" w16cid:durableId="1582252487">
    <w:abstractNumId w:val="12"/>
  </w:num>
  <w:num w:numId="3" w16cid:durableId="506553670">
    <w:abstractNumId w:val="8"/>
  </w:num>
  <w:num w:numId="4" w16cid:durableId="1838305070">
    <w:abstractNumId w:val="24"/>
  </w:num>
  <w:num w:numId="5" w16cid:durableId="159200068">
    <w:abstractNumId w:val="3"/>
  </w:num>
  <w:num w:numId="6" w16cid:durableId="109326969">
    <w:abstractNumId w:val="20"/>
  </w:num>
  <w:num w:numId="7" w16cid:durableId="449906924">
    <w:abstractNumId w:val="6"/>
  </w:num>
  <w:num w:numId="8" w16cid:durableId="1018430503">
    <w:abstractNumId w:val="1"/>
  </w:num>
  <w:num w:numId="9" w16cid:durableId="266350933">
    <w:abstractNumId w:val="23"/>
  </w:num>
  <w:num w:numId="10" w16cid:durableId="407580483">
    <w:abstractNumId w:val="9"/>
  </w:num>
  <w:num w:numId="11" w16cid:durableId="1624461378">
    <w:abstractNumId w:val="10"/>
  </w:num>
  <w:num w:numId="12" w16cid:durableId="1850555828">
    <w:abstractNumId w:val="25"/>
  </w:num>
  <w:num w:numId="13" w16cid:durableId="1452557791">
    <w:abstractNumId w:val="2"/>
  </w:num>
  <w:num w:numId="14" w16cid:durableId="2058697850">
    <w:abstractNumId w:val="16"/>
  </w:num>
  <w:num w:numId="15" w16cid:durableId="933519024">
    <w:abstractNumId w:val="4"/>
  </w:num>
  <w:num w:numId="16" w16cid:durableId="723260586">
    <w:abstractNumId w:val="19"/>
  </w:num>
  <w:num w:numId="17" w16cid:durableId="1421826474">
    <w:abstractNumId w:val="17"/>
  </w:num>
  <w:num w:numId="18" w16cid:durableId="1336685743">
    <w:abstractNumId w:val="18"/>
  </w:num>
  <w:num w:numId="19" w16cid:durableId="454058560">
    <w:abstractNumId w:val="11"/>
  </w:num>
  <w:num w:numId="20" w16cid:durableId="556823949">
    <w:abstractNumId w:val="14"/>
  </w:num>
  <w:num w:numId="21" w16cid:durableId="1601597587">
    <w:abstractNumId w:val="5"/>
  </w:num>
  <w:num w:numId="22" w16cid:durableId="1541549349">
    <w:abstractNumId w:val="15"/>
  </w:num>
  <w:num w:numId="23" w16cid:durableId="2053993221">
    <w:abstractNumId w:val="13"/>
  </w:num>
  <w:num w:numId="24" w16cid:durableId="280385444">
    <w:abstractNumId w:val="22"/>
  </w:num>
  <w:num w:numId="25" w16cid:durableId="436145652">
    <w:abstractNumId w:val="21"/>
  </w:num>
  <w:num w:numId="26" w16cid:durableId="1854563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645"/>
    <w:rsid w:val="00012CCA"/>
    <w:rsid w:val="000270CB"/>
    <w:rsid w:val="0003262F"/>
    <w:rsid w:val="00037716"/>
    <w:rsid w:val="00062424"/>
    <w:rsid w:val="00073CBA"/>
    <w:rsid w:val="00083DBC"/>
    <w:rsid w:val="000B2B2C"/>
    <w:rsid w:val="000F7088"/>
    <w:rsid w:val="0011320F"/>
    <w:rsid w:val="0012787D"/>
    <w:rsid w:val="001644A8"/>
    <w:rsid w:val="001770C9"/>
    <w:rsid w:val="001807CE"/>
    <w:rsid w:val="00186B70"/>
    <w:rsid w:val="00196F97"/>
    <w:rsid w:val="001A135B"/>
    <w:rsid w:val="001C3B73"/>
    <w:rsid w:val="001D158D"/>
    <w:rsid w:val="001D27ED"/>
    <w:rsid w:val="001D30D0"/>
    <w:rsid w:val="001E6633"/>
    <w:rsid w:val="001F293B"/>
    <w:rsid w:val="00230E27"/>
    <w:rsid w:val="00272A52"/>
    <w:rsid w:val="00296C73"/>
    <w:rsid w:val="002D0DDD"/>
    <w:rsid w:val="00311953"/>
    <w:rsid w:val="00321916"/>
    <w:rsid w:val="003302F8"/>
    <w:rsid w:val="00354A7C"/>
    <w:rsid w:val="00364D94"/>
    <w:rsid w:val="00365772"/>
    <w:rsid w:val="003657C3"/>
    <w:rsid w:val="003707B3"/>
    <w:rsid w:val="003839C2"/>
    <w:rsid w:val="00386AB4"/>
    <w:rsid w:val="003873CC"/>
    <w:rsid w:val="0039133E"/>
    <w:rsid w:val="00396AA6"/>
    <w:rsid w:val="003B45C7"/>
    <w:rsid w:val="003B59B9"/>
    <w:rsid w:val="003C7F91"/>
    <w:rsid w:val="004259FA"/>
    <w:rsid w:val="00464018"/>
    <w:rsid w:val="0046401B"/>
    <w:rsid w:val="00464FE8"/>
    <w:rsid w:val="00487969"/>
    <w:rsid w:val="004A0531"/>
    <w:rsid w:val="004E5DE7"/>
    <w:rsid w:val="004E7899"/>
    <w:rsid w:val="005435D6"/>
    <w:rsid w:val="00566945"/>
    <w:rsid w:val="00575FEE"/>
    <w:rsid w:val="00590E2E"/>
    <w:rsid w:val="005A3C21"/>
    <w:rsid w:val="005B1D8C"/>
    <w:rsid w:val="005C53D5"/>
    <w:rsid w:val="005D711F"/>
    <w:rsid w:val="00622C4C"/>
    <w:rsid w:val="00640A44"/>
    <w:rsid w:val="00655171"/>
    <w:rsid w:val="006A2CAC"/>
    <w:rsid w:val="006A73C2"/>
    <w:rsid w:val="006C0F18"/>
    <w:rsid w:val="006C77AD"/>
    <w:rsid w:val="006E272C"/>
    <w:rsid w:val="00703569"/>
    <w:rsid w:val="007111D8"/>
    <w:rsid w:val="00794899"/>
    <w:rsid w:val="00794AEE"/>
    <w:rsid w:val="007A1B28"/>
    <w:rsid w:val="007B4234"/>
    <w:rsid w:val="007D0EFD"/>
    <w:rsid w:val="007D150B"/>
    <w:rsid w:val="007E73E2"/>
    <w:rsid w:val="008007C6"/>
    <w:rsid w:val="00833A0A"/>
    <w:rsid w:val="008448B5"/>
    <w:rsid w:val="0085236B"/>
    <w:rsid w:val="00853FCF"/>
    <w:rsid w:val="00866825"/>
    <w:rsid w:val="008B3807"/>
    <w:rsid w:val="008B57B2"/>
    <w:rsid w:val="008D082A"/>
    <w:rsid w:val="008F7836"/>
    <w:rsid w:val="009103C8"/>
    <w:rsid w:val="009107C1"/>
    <w:rsid w:val="009134FA"/>
    <w:rsid w:val="00916E4F"/>
    <w:rsid w:val="00917F2A"/>
    <w:rsid w:val="0093362D"/>
    <w:rsid w:val="00971214"/>
    <w:rsid w:val="0098310E"/>
    <w:rsid w:val="00986B0F"/>
    <w:rsid w:val="009915A5"/>
    <w:rsid w:val="009D196B"/>
    <w:rsid w:val="00A13CBC"/>
    <w:rsid w:val="00A15A3A"/>
    <w:rsid w:val="00A2212A"/>
    <w:rsid w:val="00A63A22"/>
    <w:rsid w:val="00A649E3"/>
    <w:rsid w:val="00A81BC6"/>
    <w:rsid w:val="00AB0702"/>
    <w:rsid w:val="00AB1BFC"/>
    <w:rsid w:val="00AD23E4"/>
    <w:rsid w:val="00AE3D32"/>
    <w:rsid w:val="00B025C5"/>
    <w:rsid w:val="00B5226B"/>
    <w:rsid w:val="00B557B0"/>
    <w:rsid w:val="00B65288"/>
    <w:rsid w:val="00B7420C"/>
    <w:rsid w:val="00B8744A"/>
    <w:rsid w:val="00BA3BB7"/>
    <w:rsid w:val="00BB76BB"/>
    <w:rsid w:val="00C03645"/>
    <w:rsid w:val="00C43EED"/>
    <w:rsid w:val="00C71B86"/>
    <w:rsid w:val="00C742DF"/>
    <w:rsid w:val="00C829AD"/>
    <w:rsid w:val="00CD328A"/>
    <w:rsid w:val="00D51068"/>
    <w:rsid w:val="00D81391"/>
    <w:rsid w:val="00DA1106"/>
    <w:rsid w:val="00DE53C8"/>
    <w:rsid w:val="00DF7D8E"/>
    <w:rsid w:val="00E04A41"/>
    <w:rsid w:val="00E1031F"/>
    <w:rsid w:val="00E6735D"/>
    <w:rsid w:val="00E773FC"/>
    <w:rsid w:val="00E83D24"/>
    <w:rsid w:val="00E85629"/>
    <w:rsid w:val="00EA684D"/>
    <w:rsid w:val="00EB4976"/>
    <w:rsid w:val="00EC38CD"/>
    <w:rsid w:val="00EC422F"/>
    <w:rsid w:val="00F251A4"/>
    <w:rsid w:val="00F41E45"/>
    <w:rsid w:val="00F4715E"/>
    <w:rsid w:val="00F52E4B"/>
    <w:rsid w:val="00F66492"/>
    <w:rsid w:val="00FC275A"/>
    <w:rsid w:val="00FD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EA6EA"/>
  <w15:docId w15:val="{B484EC7C-E832-4FDA-8911-72376DACF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7C1"/>
    <w:rPr>
      <w:sz w:val="24"/>
      <w:szCs w:val="24"/>
      <w:lang w:val="en-A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92EA3"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A53209"/>
  </w:style>
  <w:style w:type="paragraph" w:styleId="Header">
    <w:name w:val="header"/>
    <w:basedOn w:val="Normal"/>
    <w:link w:val="HeaderChar"/>
    <w:uiPriority w:val="99"/>
    <w:unhideWhenUsed/>
    <w:rsid w:val="00A5320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3209"/>
  </w:style>
  <w:style w:type="paragraph" w:styleId="Footer">
    <w:name w:val="footer"/>
    <w:basedOn w:val="Normal"/>
    <w:link w:val="FooterChar"/>
    <w:uiPriority w:val="99"/>
    <w:unhideWhenUsed/>
    <w:qFormat/>
    <w:rsid w:val="00A5320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3209"/>
  </w:style>
  <w:style w:type="paragraph" w:styleId="ListParagraph">
    <w:name w:val="List Paragraph"/>
    <w:basedOn w:val="Normal"/>
    <w:uiPriority w:val="34"/>
    <w:qFormat/>
    <w:rsid w:val="00A5320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614DD"/>
  </w:style>
  <w:style w:type="character" w:styleId="FollowedHyperlink">
    <w:name w:val="FollowedHyperlink"/>
    <w:basedOn w:val="DefaultParagraphFont"/>
    <w:uiPriority w:val="99"/>
    <w:semiHidden/>
    <w:unhideWhenUsed/>
    <w:rsid w:val="00BF052D"/>
    <w:rPr>
      <w:color w:val="800080" w:themeColor="followedHyperlink"/>
      <w:u w:val="single"/>
    </w:rPr>
  </w:style>
  <w:style w:type="character" w:customStyle="1" w:styleId="external-link-indicator">
    <w:name w:val="external-link-indicator"/>
    <w:basedOn w:val="DefaultParagraphFont"/>
    <w:rsid w:val="00671822"/>
  </w:style>
  <w:style w:type="table" w:styleId="GridTable1Light">
    <w:name w:val="Grid Table 1 Light"/>
    <w:basedOn w:val="TableNormal"/>
    <w:uiPriority w:val="46"/>
    <w:rsid w:val="009439C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9439C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9439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31F25"/>
    <w:pPr>
      <w:spacing w:before="100" w:beforeAutospacing="1" w:after="100" w:afterAutospacing="1"/>
    </w:pPr>
  </w:style>
  <w:style w:type="table" w:styleId="GridTable2-Accent4">
    <w:name w:val="Grid Table 2 Accent 4"/>
    <w:basedOn w:val="TableNormal"/>
    <w:uiPriority w:val="47"/>
    <w:rsid w:val="00C05E5C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1Light-Accent1">
    <w:name w:val="Grid Table 1 Light Accent 1"/>
    <w:basedOn w:val="TableNormal"/>
    <w:uiPriority w:val="46"/>
    <w:rsid w:val="0074116F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5yl5">
    <w:name w:val="_5yl5"/>
    <w:basedOn w:val="DefaultParagraphFont"/>
    <w:rsid w:val="008F56D6"/>
  </w:style>
  <w:style w:type="character" w:styleId="CommentReference">
    <w:name w:val="annotation reference"/>
    <w:basedOn w:val="DefaultParagraphFont"/>
    <w:uiPriority w:val="99"/>
    <w:semiHidden/>
    <w:unhideWhenUsed/>
    <w:rsid w:val="00E453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53A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53A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53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53A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3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3A3"/>
    <w:rPr>
      <w:rFonts w:ascii="Segoe UI" w:hAnsi="Segoe UI" w:cs="Segoe UI"/>
      <w:sz w:val="18"/>
      <w:szCs w:val="18"/>
    </w:rPr>
  </w:style>
  <w:style w:type="character" w:customStyle="1" w:styleId="section-title">
    <w:name w:val="section-title"/>
    <w:basedOn w:val="DefaultParagraphFont"/>
    <w:rsid w:val="004159BF"/>
  </w:style>
  <w:style w:type="character" w:customStyle="1" w:styleId="title-separator">
    <w:name w:val="title-separator"/>
    <w:basedOn w:val="DefaultParagraphFont"/>
    <w:rsid w:val="004159BF"/>
  </w:style>
  <w:style w:type="character" w:customStyle="1" w:styleId="Mention1">
    <w:name w:val="Mention1"/>
    <w:basedOn w:val="DefaultParagraphFont"/>
    <w:uiPriority w:val="99"/>
    <w:semiHidden/>
    <w:unhideWhenUsed/>
    <w:rsid w:val="00E90B11"/>
    <w:rPr>
      <w:color w:val="2B579A"/>
      <w:shd w:val="clear" w:color="auto" w:fill="E6E6E6"/>
    </w:rPr>
  </w:style>
  <w:style w:type="paragraph" w:styleId="PlainText">
    <w:name w:val="Plain Text"/>
    <w:basedOn w:val="Normal"/>
    <w:link w:val="PlainTextChar"/>
    <w:rsid w:val="00E14F7E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E14F7E"/>
    <w:rPr>
      <w:rFonts w:ascii="Courier New" w:hAnsi="Courier New" w:cs="Courier New"/>
    </w:rPr>
  </w:style>
  <w:style w:type="paragraph" w:customStyle="1" w:styleId="BusinessNameAllCaps">
    <w:name w:val="Business Name All Caps"/>
    <w:basedOn w:val="PlainText"/>
    <w:rsid w:val="00E40C28"/>
    <w:pPr>
      <w:keepNext/>
      <w:spacing w:before="120"/>
      <w:jc w:val="both"/>
    </w:pPr>
    <w:rPr>
      <w:rFonts w:ascii="Tahoma" w:eastAsia="MS Mincho" w:hAnsi="Tahoma" w:cs="Tahoma"/>
      <w:b/>
      <w:caps/>
      <w:szCs w:val="22"/>
    </w:rPr>
  </w:style>
  <w:style w:type="paragraph" w:customStyle="1" w:styleId="DateRange">
    <w:name w:val="Date Range"/>
    <w:basedOn w:val="Normal"/>
    <w:rsid w:val="00E40C28"/>
    <w:pPr>
      <w:keepNext/>
      <w:spacing w:before="120"/>
      <w:jc w:val="right"/>
    </w:pPr>
    <w:rPr>
      <w:rFonts w:ascii="Tahoma" w:eastAsia="MS Mincho" w:hAnsi="Tahoma"/>
    </w:rPr>
  </w:style>
  <w:style w:type="paragraph" w:customStyle="1" w:styleId="ResumeOverviewtext">
    <w:name w:val="Resume Overview text"/>
    <w:basedOn w:val="PlainText"/>
    <w:link w:val="ResumeOverviewtextChar"/>
    <w:rsid w:val="006971FC"/>
    <w:pPr>
      <w:spacing w:after="240"/>
      <w:jc w:val="both"/>
    </w:pPr>
    <w:rPr>
      <w:rFonts w:ascii="Tahoma" w:eastAsia="MS Mincho" w:hAnsi="Tahoma" w:cs="Tahoma"/>
    </w:rPr>
  </w:style>
  <w:style w:type="character" w:customStyle="1" w:styleId="ResumeOverviewtextChar">
    <w:name w:val="Resume Overview text Char"/>
    <w:link w:val="ResumeOverviewtext"/>
    <w:rsid w:val="006971FC"/>
    <w:rPr>
      <w:rFonts w:ascii="Tahoma" w:eastAsia="MS Mincho" w:hAnsi="Tahoma" w:cs="Tahoma"/>
    </w:rPr>
  </w:style>
  <w:style w:type="character" w:customStyle="1" w:styleId="UnresolvedMention1">
    <w:name w:val="Unresolved Mention1"/>
    <w:basedOn w:val="DefaultParagraphFont"/>
    <w:uiPriority w:val="99"/>
    <w:rsid w:val="006D4D8F"/>
    <w:rPr>
      <w:color w:val="808080"/>
      <w:shd w:val="clear" w:color="auto" w:fill="E6E6E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6C0F1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5236B"/>
    <w:rPr>
      <w:b/>
      <w:bCs/>
    </w:rPr>
  </w:style>
  <w:style w:type="character" w:styleId="Emphasis">
    <w:name w:val="Emphasis"/>
    <w:basedOn w:val="DefaultParagraphFont"/>
    <w:uiPriority w:val="20"/>
    <w:qFormat/>
    <w:rsid w:val="0031195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6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2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13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0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slammohamed12@gmail.com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ajman.ae/en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islammohamed12/reactnd-project-readable-Udacity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linkedin.com/in/islammohamed92/" TargetMode="External"/><Relationship Id="rId17" Type="http://schemas.openxmlformats.org/officeDocument/2006/relationships/hyperlink" Target="https://www.ajmanport.gov.ae/Main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github.com/islammohamed12/reactnd-project-myread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://www.ebseg.com/%C3%A2%C2%80%C2%8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islammohamed12" TargetMode="External"/><Relationship Id="rId22" Type="http://schemas.openxmlformats.org/officeDocument/2006/relationships/hyperlink" Target="https://github.com/islammohamed12/MobileFlashCard-Udac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a6FoTQ0QMSXkzHw0+r8UU0M5zA==">AMUW2mWPV29bbD7NhYEZ/k/w0slc5inKD9eKErK2NlqC0PVyL2+JHiZzWOmYj62O5LEmDz+y1h9E5eF99n9r79WhxdTqupy6sLGSyD+n3xyql3921vvBPiyd4WLOBKhDhHEKSW7FqUNMlcg8wIUXfyRYeViQPNWIrf8NGsyMgKoyqEhlgBfMXMg=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1948</Words>
  <Characters>11110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ISlam mohamed El sayed</dc:creator>
  <cp:lastModifiedBy>Islam Mohamed Elsayed</cp:lastModifiedBy>
  <cp:revision>4</cp:revision>
  <cp:lastPrinted>2025-02-20T10:47:00Z</cp:lastPrinted>
  <dcterms:created xsi:type="dcterms:W3CDTF">2025-05-22T10:58:00Z</dcterms:created>
  <dcterms:modified xsi:type="dcterms:W3CDTF">2025-07-09T06:01:00Z</dcterms:modified>
</cp:coreProperties>
</file>